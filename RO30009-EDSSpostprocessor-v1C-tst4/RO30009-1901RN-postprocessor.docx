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E95" w:rsidRDefault="00C87156" w:rsidP="00652980">
      <w:pPr>
        <w:rPr>
          <w:rFonts w:ascii="Verdana" w:hAnsi="Verdana"/>
        </w:rPr>
      </w:pPr>
      <w:r>
        <w:rPr>
          <w:rFonts w:ascii="Verdana" w:hAnsi="Verdana"/>
          <w:noProof/>
          <w:lang w:eastAsia="en-GB"/>
        </w:rPr>
        <w:drawing>
          <wp:anchor distT="0" distB="0" distL="114300" distR="114300" simplePos="0" relativeHeight="251658240" behindDoc="0" locked="0" layoutInCell="1" allowOverlap="1">
            <wp:simplePos x="0" y="0"/>
            <wp:positionH relativeFrom="column">
              <wp:posOffset>1942465</wp:posOffset>
            </wp:positionH>
            <wp:positionV relativeFrom="paragraph">
              <wp:align>top</wp:align>
            </wp:positionV>
            <wp:extent cx="1821180" cy="1222375"/>
            <wp:effectExtent l="19050" t="0" r="7620" b="0"/>
            <wp:wrapSquare wrapText="bothSides"/>
            <wp:docPr id="2" name="Picture 1" descr="crf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f_logo.jpg"/>
                    <pic:cNvPicPr/>
                  </pic:nvPicPr>
                  <pic:blipFill>
                    <a:blip r:embed="rId8" cstate="print"/>
                    <a:stretch>
                      <a:fillRect/>
                    </a:stretch>
                  </pic:blipFill>
                  <pic:spPr>
                    <a:xfrm>
                      <a:off x="0" y="0"/>
                      <a:ext cx="1821180" cy="1222375"/>
                    </a:xfrm>
                    <a:prstGeom prst="rect">
                      <a:avLst/>
                    </a:prstGeom>
                  </pic:spPr>
                </pic:pic>
              </a:graphicData>
            </a:graphic>
          </wp:anchor>
        </w:drawing>
      </w:r>
      <w:r w:rsidR="00652980">
        <w:rPr>
          <w:rFonts w:ascii="Verdana" w:hAnsi="Verdana"/>
        </w:rPr>
        <w:br w:type="textWrapping" w:clear="all"/>
      </w:r>
    </w:p>
    <w:p w:rsidR="00EB3610" w:rsidRDefault="00EB3610" w:rsidP="00EB3610">
      <w:pPr>
        <w:rPr>
          <w:rFonts w:ascii="Verdana" w:hAnsi="Verdana"/>
        </w:rPr>
      </w:pPr>
    </w:p>
    <w:p w:rsidR="00653E95" w:rsidRDefault="00653E95">
      <w:pPr>
        <w:rPr>
          <w:rFonts w:ascii="Verdana" w:hAnsi="Verdana" w:cs="Lucida Sans Unicode"/>
          <w:sz w:val="48"/>
        </w:rPr>
      </w:pPr>
    </w:p>
    <w:p w:rsidR="00EB3610" w:rsidRPr="004B48A0" w:rsidRDefault="00EB3610">
      <w:pPr>
        <w:rPr>
          <w:rFonts w:ascii="Verdana" w:hAnsi="Verdana" w:cs="Lucida Sans Unicode"/>
          <w:sz w:val="48"/>
        </w:rPr>
      </w:pPr>
    </w:p>
    <w:p w:rsidR="00653E95" w:rsidRPr="004B48A0" w:rsidRDefault="00B878E7" w:rsidP="006C24D6">
      <w:pPr>
        <w:rPr>
          <w:rFonts w:ascii="Verdana" w:hAnsi="Verdana" w:cs="Lucida Sans Unicode"/>
          <w:sz w:val="48"/>
        </w:rPr>
      </w:pPr>
      <w:fldSimple w:instr=" DOCPROPERTY &quot;TITLE&quot; \* MERGEFORMAT ">
        <w:r w:rsidR="001A0091" w:rsidRPr="001A0091">
          <w:rPr>
            <w:rFonts w:ascii="Verdana" w:hAnsi="Verdana" w:cs="Lucida Sans Unicode"/>
            <w:sz w:val="48"/>
          </w:rPr>
          <w:t>Post Processor Release Notes</w:t>
        </w:r>
      </w:fldSimple>
      <w:r w:rsidR="00653E95" w:rsidRPr="004B48A0">
        <w:rPr>
          <w:rFonts w:ascii="Verdana" w:hAnsi="Verdana" w:cs="Lucida Sans Unicode"/>
          <w:sz w:val="48"/>
        </w:rPr>
        <w:t xml:space="preserve"> </w:t>
      </w:r>
      <w:r w:rsidR="00653E95" w:rsidRPr="004B48A0">
        <w:rPr>
          <w:rFonts w:ascii="Verdana" w:hAnsi="Verdana" w:cs="Lucida Sans Unicode"/>
          <w:sz w:val="48"/>
        </w:rPr>
        <w:br/>
      </w:r>
    </w:p>
    <w:p w:rsidR="00653E95" w:rsidRDefault="00313C01">
      <w:r>
        <w:rPr>
          <w:rFonts w:ascii="Verdana" w:hAnsi="Verdana" w:cs="Lucida Sans Unicode"/>
          <w:b/>
          <w:bCs/>
        </w:rPr>
        <w:t>Project:</w:t>
      </w:r>
      <w:r w:rsidR="00B547C9">
        <w:rPr>
          <w:rFonts w:ascii="Verdana" w:hAnsi="Verdana" w:cs="Lucida Sans Unicode"/>
          <w:b/>
          <w:bCs/>
        </w:rPr>
        <w:t xml:space="preserve"> </w:t>
      </w:r>
      <w:r>
        <w:rPr>
          <w:rFonts w:ascii="Verdana" w:hAnsi="Verdana" w:cs="Lucida Sans Unicode"/>
          <w:b/>
          <w:bCs/>
        </w:rPr>
        <w:t>RO30009</w:t>
      </w:r>
    </w:p>
    <w:p w:rsidR="00652980" w:rsidRPr="00652980" w:rsidRDefault="00652980" w:rsidP="00652980">
      <w:pPr>
        <w:rPr>
          <w:rFonts w:ascii="Verdana" w:hAnsi="Verdana" w:cs="Lucida Sans Unicode"/>
          <w:b/>
          <w:bCs/>
        </w:rPr>
      </w:pPr>
      <w:r w:rsidRPr="00652980">
        <w:rPr>
          <w:rFonts w:ascii="Verdana" w:hAnsi="Verdana" w:cs="Lucida Sans Unicode"/>
          <w:b/>
          <w:bCs/>
        </w:rPr>
        <w:t>Protocol:</w:t>
      </w:r>
      <w:r w:rsidR="00B547C9">
        <w:rPr>
          <w:rFonts w:ascii="Verdana" w:hAnsi="Verdana" w:cs="Lucida Sans Unicode"/>
          <w:b/>
          <w:bCs/>
        </w:rPr>
        <w:t xml:space="preserve"> WA21092</w:t>
      </w:r>
    </w:p>
    <w:p w:rsidR="00653E95" w:rsidRPr="00FE5780" w:rsidRDefault="00B547C9">
      <w:pPr>
        <w:rPr>
          <w:rFonts w:ascii="Verdana" w:hAnsi="Verdana"/>
          <w:b/>
        </w:rPr>
      </w:pPr>
      <w:r>
        <w:rPr>
          <w:rFonts w:ascii="Verdana" w:hAnsi="Verdana"/>
          <w:b/>
        </w:rPr>
        <w:t>Customer: Roche</w:t>
      </w:r>
    </w:p>
    <w:p w:rsidR="00653E95" w:rsidRDefault="00653E95">
      <w:pPr>
        <w:pStyle w:val="Header"/>
        <w:tabs>
          <w:tab w:val="clear" w:pos="4153"/>
          <w:tab w:val="clear" w:pos="8306"/>
        </w:tabs>
        <w:rPr>
          <w:rFonts w:ascii="Verdana" w:hAnsi="Verdana"/>
        </w:rPr>
      </w:pPr>
    </w:p>
    <w:p w:rsidR="00FE5780" w:rsidRDefault="00FE5780">
      <w:pPr>
        <w:pStyle w:val="Header"/>
        <w:tabs>
          <w:tab w:val="clear" w:pos="4153"/>
          <w:tab w:val="clear" w:pos="8306"/>
        </w:tabs>
        <w:rPr>
          <w:rFonts w:ascii="Verdana" w:hAnsi="Verdana"/>
        </w:rPr>
      </w:pPr>
    </w:p>
    <w:p w:rsidR="00FE5780" w:rsidRPr="004B48A0" w:rsidRDefault="00FE5780">
      <w:pPr>
        <w:pStyle w:val="Header"/>
        <w:tabs>
          <w:tab w:val="clear" w:pos="4153"/>
          <w:tab w:val="clear" w:pos="8306"/>
        </w:tabs>
        <w:rPr>
          <w:rFonts w:ascii="Verdana" w:hAnsi="Verdana"/>
        </w:rPr>
      </w:pPr>
    </w:p>
    <w:p w:rsidR="00653E95" w:rsidRDefault="00653E95">
      <w:pPr>
        <w:rPr>
          <w:rFonts w:ascii="Verdana" w:hAnsi="Verdana" w:cs="Lucida Sans Unicode"/>
          <w:sz w:val="20"/>
        </w:rPr>
      </w:pPr>
      <w:r w:rsidRPr="004B48A0">
        <w:rPr>
          <w:rFonts w:ascii="Verdana" w:hAnsi="Verdana" w:cs="Lucida Sans Unicode"/>
          <w:sz w:val="20"/>
        </w:rPr>
        <w:t xml:space="preserve">CRF </w:t>
      </w:r>
      <w:r w:rsidR="00FE5780">
        <w:rPr>
          <w:rFonts w:ascii="Verdana" w:hAnsi="Verdana" w:cs="Lucida Sans Unicode"/>
          <w:sz w:val="20"/>
        </w:rPr>
        <w:t>Health</w:t>
      </w:r>
      <w:r w:rsidRPr="004B48A0">
        <w:rPr>
          <w:rFonts w:ascii="Verdana" w:hAnsi="Verdana" w:cs="Lucida Sans Unicode"/>
          <w:sz w:val="20"/>
        </w:rPr>
        <w:t xml:space="preserve"> contact information</w:t>
      </w:r>
    </w:p>
    <w:p w:rsidR="00F4481E" w:rsidRPr="004B48A0" w:rsidRDefault="00F4481E">
      <w:pPr>
        <w:rPr>
          <w:rFonts w:ascii="Verdana" w:hAnsi="Verdana" w:cs="Lucida Sans Unicode"/>
          <w:sz w:val="20"/>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28" w:type="dxa"/>
          <w:left w:w="28" w:type="dxa"/>
          <w:bottom w:w="28" w:type="dxa"/>
          <w:right w:w="28" w:type="dxa"/>
        </w:tblCellMar>
        <w:tblLook w:val="0000" w:firstRow="0" w:lastRow="0" w:firstColumn="0" w:lastColumn="0" w:noHBand="0" w:noVBand="0"/>
      </w:tblPr>
      <w:tblGrid>
        <w:gridCol w:w="1944"/>
        <w:gridCol w:w="7072"/>
      </w:tblGrid>
      <w:tr w:rsidR="00FE5780" w:rsidRPr="00FE5780" w:rsidTr="00FE5780">
        <w:trPr>
          <w:trHeight w:val="114"/>
        </w:trPr>
        <w:tc>
          <w:tcPr>
            <w:tcW w:w="5000" w:type="pct"/>
            <w:gridSpan w:val="2"/>
            <w:shd w:val="clear" w:color="auto" w:fill="D9D9D9" w:themeFill="background1" w:themeFillShade="D9"/>
          </w:tcPr>
          <w:p w:rsidR="00FE5780" w:rsidRPr="00FE5780" w:rsidRDefault="00FE5780" w:rsidP="00FE5780">
            <w:pPr>
              <w:rPr>
                <w:rFonts w:ascii="Verdana" w:hAnsi="Verdana"/>
                <w:sz w:val="20"/>
                <w:szCs w:val="20"/>
              </w:rPr>
            </w:pPr>
          </w:p>
        </w:tc>
      </w:tr>
      <w:tr w:rsidR="00FE5780" w:rsidRPr="00FE5780" w:rsidTr="00FE5780">
        <w:tc>
          <w:tcPr>
            <w:tcW w:w="1078" w:type="pct"/>
            <w:shd w:val="clear" w:color="auto" w:fill="auto"/>
          </w:tcPr>
          <w:p w:rsidR="00653E95" w:rsidRPr="00FE5780" w:rsidRDefault="00653E95" w:rsidP="00FE5780">
            <w:pPr>
              <w:rPr>
                <w:rFonts w:ascii="Verdana" w:hAnsi="Verdana"/>
                <w:sz w:val="20"/>
                <w:szCs w:val="20"/>
              </w:rPr>
            </w:pPr>
          </w:p>
        </w:tc>
        <w:tc>
          <w:tcPr>
            <w:tcW w:w="3922" w:type="pct"/>
            <w:shd w:val="clear" w:color="auto" w:fill="auto"/>
          </w:tcPr>
          <w:p w:rsidR="00653E95" w:rsidRPr="00FE5780" w:rsidRDefault="00653E95" w:rsidP="00FE5780">
            <w:pPr>
              <w:rPr>
                <w:rFonts w:ascii="Verdana" w:hAnsi="Verdana"/>
                <w:sz w:val="20"/>
                <w:szCs w:val="20"/>
              </w:rPr>
            </w:pPr>
          </w:p>
        </w:tc>
      </w:tr>
      <w:tr w:rsidR="00095FBE" w:rsidRPr="00FE5780" w:rsidTr="00FE5780">
        <w:tc>
          <w:tcPr>
            <w:tcW w:w="1078" w:type="pct"/>
            <w:shd w:val="clear" w:color="auto" w:fill="auto"/>
          </w:tcPr>
          <w:p w:rsidR="00095FBE" w:rsidRPr="00FE5780" w:rsidRDefault="00095FBE" w:rsidP="00095FBE">
            <w:pPr>
              <w:rPr>
                <w:rFonts w:ascii="Verdana" w:hAnsi="Verdana"/>
                <w:sz w:val="20"/>
                <w:szCs w:val="20"/>
                <w:lang w:val="sv-SE"/>
              </w:rPr>
            </w:pPr>
            <w:r w:rsidRPr="00FE5780">
              <w:rPr>
                <w:rFonts w:ascii="Verdana" w:hAnsi="Verdana"/>
                <w:sz w:val="20"/>
                <w:szCs w:val="20"/>
                <w:lang w:val="sv-SE"/>
              </w:rPr>
              <w:t>Contact person</w:t>
            </w:r>
          </w:p>
        </w:tc>
        <w:tc>
          <w:tcPr>
            <w:tcW w:w="3922" w:type="pct"/>
            <w:shd w:val="clear" w:color="auto" w:fill="auto"/>
          </w:tcPr>
          <w:p w:rsidR="00095FBE" w:rsidRPr="00FE5780" w:rsidRDefault="00095FBE" w:rsidP="00095FBE">
            <w:pPr>
              <w:rPr>
                <w:rFonts w:ascii="Verdana" w:hAnsi="Verdana"/>
                <w:sz w:val="20"/>
                <w:szCs w:val="20"/>
                <w:lang w:val="sv-SE"/>
              </w:rPr>
            </w:pPr>
            <w:r>
              <w:rPr>
                <w:rFonts w:ascii="Verdana" w:hAnsi="Verdana"/>
                <w:sz w:val="20"/>
                <w:szCs w:val="20"/>
                <w:lang w:val="sv-SE"/>
              </w:rPr>
              <w:t>Sneha kamath</w:t>
            </w:r>
          </w:p>
        </w:tc>
      </w:tr>
      <w:tr w:rsidR="00095FBE" w:rsidRPr="00FE5780" w:rsidTr="00FE5780">
        <w:tc>
          <w:tcPr>
            <w:tcW w:w="1078" w:type="pct"/>
            <w:shd w:val="clear" w:color="auto" w:fill="auto"/>
          </w:tcPr>
          <w:p w:rsidR="00095FBE" w:rsidRPr="00FE5780" w:rsidRDefault="00095FBE" w:rsidP="00095FBE">
            <w:pPr>
              <w:rPr>
                <w:rFonts w:ascii="Verdana" w:hAnsi="Verdana"/>
                <w:sz w:val="20"/>
                <w:szCs w:val="20"/>
                <w:lang w:val="sv-SE"/>
              </w:rPr>
            </w:pPr>
            <w:r w:rsidRPr="00FE5780">
              <w:rPr>
                <w:rFonts w:ascii="Verdana" w:hAnsi="Verdana"/>
                <w:sz w:val="20"/>
                <w:szCs w:val="20"/>
                <w:lang w:val="sv-SE"/>
              </w:rPr>
              <w:t>Email</w:t>
            </w:r>
          </w:p>
        </w:tc>
        <w:tc>
          <w:tcPr>
            <w:tcW w:w="3922" w:type="pct"/>
            <w:shd w:val="clear" w:color="auto" w:fill="auto"/>
          </w:tcPr>
          <w:p w:rsidR="00095FBE" w:rsidRPr="00FE5780" w:rsidRDefault="00095FBE" w:rsidP="00095FBE">
            <w:pPr>
              <w:rPr>
                <w:rFonts w:ascii="Verdana" w:hAnsi="Verdana"/>
                <w:sz w:val="20"/>
                <w:szCs w:val="20"/>
                <w:lang w:val="sv-SE"/>
              </w:rPr>
            </w:pPr>
            <w:r>
              <w:rPr>
                <w:rFonts w:ascii="Verdana" w:hAnsi="Verdana"/>
                <w:sz w:val="20"/>
                <w:szCs w:val="20"/>
                <w:lang w:val="sv-SE"/>
              </w:rPr>
              <w:t>Sneha.kamath@crfhealth.com</w:t>
            </w:r>
          </w:p>
        </w:tc>
      </w:tr>
      <w:tr w:rsidR="00095FBE" w:rsidRPr="00FE5780" w:rsidTr="00FE5780">
        <w:tc>
          <w:tcPr>
            <w:tcW w:w="1078" w:type="pct"/>
            <w:shd w:val="clear" w:color="auto" w:fill="auto"/>
          </w:tcPr>
          <w:p w:rsidR="00095FBE" w:rsidRPr="00FE5780" w:rsidRDefault="00095FBE" w:rsidP="00095FBE">
            <w:pPr>
              <w:rPr>
                <w:rFonts w:ascii="Verdana" w:hAnsi="Verdana"/>
                <w:sz w:val="20"/>
                <w:szCs w:val="20"/>
                <w:lang w:val="sv-SE"/>
              </w:rPr>
            </w:pPr>
          </w:p>
        </w:tc>
        <w:tc>
          <w:tcPr>
            <w:tcW w:w="3922" w:type="pct"/>
            <w:shd w:val="clear" w:color="auto" w:fill="auto"/>
          </w:tcPr>
          <w:p w:rsidR="00095FBE" w:rsidRPr="00FE5780" w:rsidRDefault="00095FBE" w:rsidP="00095FBE">
            <w:pPr>
              <w:rPr>
                <w:rFonts w:ascii="Verdana" w:hAnsi="Verdana"/>
                <w:sz w:val="20"/>
                <w:szCs w:val="20"/>
                <w:lang w:val="sv-SE"/>
              </w:rPr>
            </w:pPr>
          </w:p>
        </w:tc>
      </w:tr>
      <w:tr w:rsidR="00095FBE" w:rsidRPr="00FE5780" w:rsidTr="00FE5780">
        <w:tc>
          <w:tcPr>
            <w:tcW w:w="1078" w:type="pct"/>
            <w:shd w:val="clear" w:color="auto" w:fill="auto"/>
          </w:tcPr>
          <w:p w:rsidR="00095FBE" w:rsidRPr="00FE5780" w:rsidRDefault="00095FBE" w:rsidP="00095FBE">
            <w:pPr>
              <w:rPr>
                <w:rFonts w:ascii="Verdana" w:hAnsi="Verdana"/>
                <w:sz w:val="20"/>
                <w:szCs w:val="20"/>
              </w:rPr>
            </w:pPr>
            <w:r w:rsidRPr="00FE5780">
              <w:rPr>
                <w:rFonts w:ascii="Verdana" w:hAnsi="Verdana"/>
                <w:sz w:val="20"/>
                <w:szCs w:val="20"/>
              </w:rPr>
              <w:t>Mail address</w:t>
            </w:r>
          </w:p>
        </w:tc>
        <w:tc>
          <w:tcPr>
            <w:tcW w:w="3922" w:type="pct"/>
            <w:shd w:val="clear" w:color="auto" w:fill="auto"/>
          </w:tcPr>
          <w:p w:rsidR="00095FBE" w:rsidRPr="0050752F" w:rsidRDefault="00095FBE" w:rsidP="00095FBE">
            <w:pPr>
              <w:rPr>
                <w:rFonts w:ascii="Verdana" w:hAnsi="Verdana"/>
                <w:sz w:val="20"/>
                <w:szCs w:val="20"/>
              </w:rPr>
            </w:pPr>
            <w:r w:rsidRPr="007678B6">
              <w:rPr>
                <w:rFonts w:ascii="Verdana" w:hAnsi="Verdana"/>
                <w:sz w:val="20"/>
                <w:szCs w:val="20"/>
              </w:rPr>
              <w:t xml:space="preserve">CRF Health </w:t>
            </w:r>
          </w:p>
        </w:tc>
      </w:tr>
      <w:tr w:rsidR="00095FBE" w:rsidRPr="00FE5780" w:rsidTr="00FE5780">
        <w:tc>
          <w:tcPr>
            <w:tcW w:w="1078" w:type="pct"/>
            <w:shd w:val="clear" w:color="auto" w:fill="auto"/>
          </w:tcPr>
          <w:p w:rsidR="00095FBE" w:rsidRPr="00FE5780" w:rsidRDefault="00095FBE" w:rsidP="00095FBE">
            <w:pPr>
              <w:rPr>
                <w:rFonts w:ascii="Verdana" w:hAnsi="Verdana"/>
                <w:sz w:val="20"/>
                <w:szCs w:val="20"/>
              </w:rPr>
            </w:pPr>
          </w:p>
        </w:tc>
        <w:tc>
          <w:tcPr>
            <w:tcW w:w="3922" w:type="pct"/>
            <w:shd w:val="clear" w:color="auto" w:fill="auto"/>
          </w:tcPr>
          <w:p w:rsidR="0050752F" w:rsidRPr="007678B6" w:rsidRDefault="0050752F" w:rsidP="0050752F">
            <w:pPr>
              <w:rPr>
                <w:rFonts w:ascii="Verdana" w:hAnsi="Verdana"/>
                <w:sz w:val="20"/>
                <w:szCs w:val="20"/>
              </w:rPr>
            </w:pPr>
            <w:r w:rsidRPr="007678B6">
              <w:rPr>
                <w:rFonts w:ascii="Verdana" w:hAnsi="Verdana"/>
                <w:sz w:val="20"/>
                <w:szCs w:val="20"/>
              </w:rPr>
              <w:t xml:space="preserve">3rd Floor, 229-243 Brook House </w:t>
            </w:r>
          </w:p>
          <w:p w:rsidR="0050752F" w:rsidRPr="007678B6" w:rsidRDefault="0050752F" w:rsidP="0050752F">
            <w:pPr>
              <w:rPr>
                <w:rFonts w:ascii="Verdana" w:hAnsi="Verdana"/>
                <w:sz w:val="20"/>
                <w:szCs w:val="20"/>
              </w:rPr>
            </w:pPr>
            <w:r w:rsidRPr="007678B6">
              <w:rPr>
                <w:rFonts w:ascii="Verdana" w:hAnsi="Verdana"/>
                <w:sz w:val="20"/>
                <w:szCs w:val="20"/>
              </w:rPr>
              <w:t xml:space="preserve">Shepherds Bush Road </w:t>
            </w:r>
          </w:p>
          <w:p w:rsidR="00095FBE" w:rsidRPr="00FE5780" w:rsidRDefault="0050752F" w:rsidP="0050752F">
            <w:pPr>
              <w:rPr>
                <w:rFonts w:ascii="Verdana" w:hAnsi="Verdana"/>
                <w:sz w:val="20"/>
                <w:szCs w:val="20"/>
              </w:rPr>
            </w:pPr>
            <w:r w:rsidRPr="007678B6">
              <w:rPr>
                <w:rFonts w:ascii="Verdana" w:hAnsi="Verdana"/>
                <w:sz w:val="20"/>
                <w:szCs w:val="20"/>
              </w:rPr>
              <w:t>W6 7AN.</w:t>
            </w:r>
          </w:p>
        </w:tc>
      </w:tr>
      <w:tr w:rsidR="00095FBE" w:rsidRPr="00FE5780" w:rsidTr="00FE5780">
        <w:tc>
          <w:tcPr>
            <w:tcW w:w="1078" w:type="pct"/>
            <w:shd w:val="clear" w:color="auto" w:fill="auto"/>
          </w:tcPr>
          <w:p w:rsidR="00095FBE" w:rsidRPr="00FE5780" w:rsidRDefault="00095FBE" w:rsidP="00095FBE">
            <w:pPr>
              <w:rPr>
                <w:rFonts w:ascii="Verdana" w:hAnsi="Verdana"/>
                <w:sz w:val="20"/>
                <w:szCs w:val="20"/>
              </w:rPr>
            </w:pPr>
          </w:p>
        </w:tc>
        <w:tc>
          <w:tcPr>
            <w:tcW w:w="3922" w:type="pct"/>
            <w:shd w:val="clear" w:color="auto" w:fill="auto"/>
          </w:tcPr>
          <w:p w:rsidR="00095FBE" w:rsidRPr="00FE5780" w:rsidRDefault="0050752F" w:rsidP="00095FBE">
            <w:pPr>
              <w:rPr>
                <w:rFonts w:ascii="Verdana" w:hAnsi="Verdana"/>
                <w:sz w:val="20"/>
                <w:szCs w:val="20"/>
              </w:rPr>
            </w:pPr>
            <w:r w:rsidRPr="007678B6">
              <w:rPr>
                <w:rFonts w:ascii="Verdana" w:hAnsi="Verdana"/>
                <w:sz w:val="20"/>
                <w:szCs w:val="20"/>
              </w:rPr>
              <w:t>Hammersmith, London</w:t>
            </w:r>
          </w:p>
        </w:tc>
      </w:tr>
      <w:tr w:rsidR="00095FBE" w:rsidRPr="00FE5780" w:rsidTr="00FE5780">
        <w:trPr>
          <w:trHeight w:val="282"/>
        </w:trPr>
        <w:tc>
          <w:tcPr>
            <w:tcW w:w="1078" w:type="pct"/>
            <w:shd w:val="clear" w:color="auto" w:fill="auto"/>
          </w:tcPr>
          <w:p w:rsidR="00095FBE" w:rsidRPr="00FE5780" w:rsidRDefault="00095FBE" w:rsidP="00095FBE">
            <w:pPr>
              <w:rPr>
                <w:rFonts w:ascii="Verdana" w:hAnsi="Verdana"/>
                <w:sz w:val="20"/>
                <w:szCs w:val="20"/>
              </w:rPr>
            </w:pPr>
            <w:r w:rsidRPr="00FE5780">
              <w:rPr>
                <w:rFonts w:ascii="Verdana" w:hAnsi="Verdana"/>
                <w:sz w:val="20"/>
                <w:szCs w:val="20"/>
              </w:rPr>
              <w:t>Telephone</w:t>
            </w:r>
          </w:p>
        </w:tc>
        <w:tc>
          <w:tcPr>
            <w:tcW w:w="3922" w:type="pct"/>
            <w:shd w:val="clear" w:color="auto" w:fill="auto"/>
          </w:tcPr>
          <w:p w:rsidR="00095FBE" w:rsidRPr="00DB1E97" w:rsidRDefault="00DB1E97" w:rsidP="00095FBE">
            <w:pPr>
              <w:rPr>
                <w:rFonts w:ascii="Verdana" w:hAnsi="Verdana"/>
                <w:sz w:val="20"/>
                <w:szCs w:val="20"/>
              </w:rPr>
            </w:pPr>
            <w:r w:rsidRPr="00DB1E97">
              <w:rPr>
                <w:rFonts w:ascii="Verdana" w:hAnsi="Verdana"/>
                <w:color w:val="000000"/>
                <w:sz w:val="20"/>
                <w:szCs w:val="20"/>
              </w:rPr>
              <w:t>+44 208 222 7478</w:t>
            </w:r>
          </w:p>
        </w:tc>
      </w:tr>
      <w:tr w:rsidR="00095FBE" w:rsidRPr="00FE5780" w:rsidTr="00FE5780">
        <w:tc>
          <w:tcPr>
            <w:tcW w:w="1078" w:type="pct"/>
            <w:shd w:val="clear" w:color="auto" w:fill="auto"/>
          </w:tcPr>
          <w:p w:rsidR="00095FBE" w:rsidRPr="00FE5780" w:rsidRDefault="00095FBE" w:rsidP="00095FBE">
            <w:pPr>
              <w:rPr>
                <w:rFonts w:ascii="Verdana" w:hAnsi="Verdana"/>
                <w:sz w:val="20"/>
                <w:szCs w:val="20"/>
              </w:rPr>
            </w:pPr>
          </w:p>
        </w:tc>
        <w:tc>
          <w:tcPr>
            <w:tcW w:w="3922" w:type="pct"/>
            <w:shd w:val="clear" w:color="auto" w:fill="auto"/>
          </w:tcPr>
          <w:p w:rsidR="00095FBE" w:rsidRPr="00FE5780" w:rsidRDefault="00095FBE" w:rsidP="00095FBE">
            <w:pPr>
              <w:rPr>
                <w:rFonts w:ascii="Verdana" w:hAnsi="Verdana"/>
                <w:sz w:val="20"/>
                <w:szCs w:val="20"/>
              </w:rPr>
            </w:pPr>
          </w:p>
        </w:tc>
      </w:tr>
      <w:tr w:rsidR="00095FBE" w:rsidRPr="00FE5780" w:rsidTr="00FE5780">
        <w:tc>
          <w:tcPr>
            <w:tcW w:w="1078" w:type="pct"/>
            <w:shd w:val="clear" w:color="auto" w:fill="auto"/>
          </w:tcPr>
          <w:p w:rsidR="00095FBE" w:rsidRPr="00FE5780" w:rsidRDefault="00095FBE" w:rsidP="00095FBE">
            <w:pPr>
              <w:rPr>
                <w:rFonts w:ascii="Verdana" w:hAnsi="Verdana"/>
                <w:sz w:val="20"/>
                <w:szCs w:val="20"/>
              </w:rPr>
            </w:pPr>
            <w:r w:rsidRPr="00FE5780">
              <w:rPr>
                <w:rFonts w:ascii="Verdana" w:hAnsi="Verdana"/>
                <w:sz w:val="20"/>
                <w:szCs w:val="20"/>
              </w:rPr>
              <w:t>Fax</w:t>
            </w:r>
          </w:p>
        </w:tc>
        <w:tc>
          <w:tcPr>
            <w:tcW w:w="3922" w:type="pct"/>
            <w:shd w:val="clear" w:color="auto" w:fill="auto"/>
          </w:tcPr>
          <w:p w:rsidR="00095FBE" w:rsidRPr="00FE5780" w:rsidRDefault="00095FBE" w:rsidP="00095FBE">
            <w:pPr>
              <w:rPr>
                <w:rFonts w:ascii="Verdana" w:hAnsi="Verdana"/>
                <w:sz w:val="20"/>
                <w:szCs w:val="20"/>
              </w:rPr>
            </w:pPr>
          </w:p>
        </w:tc>
      </w:tr>
      <w:tr w:rsidR="00095FBE" w:rsidRPr="00FE5780" w:rsidTr="00FE5780">
        <w:tc>
          <w:tcPr>
            <w:tcW w:w="5000" w:type="pct"/>
            <w:gridSpan w:val="2"/>
            <w:shd w:val="clear" w:color="auto" w:fill="D9D9D9" w:themeFill="background1" w:themeFillShade="D9"/>
          </w:tcPr>
          <w:p w:rsidR="00095FBE" w:rsidRPr="00FE5780" w:rsidRDefault="00095FBE" w:rsidP="00095FBE">
            <w:pPr>
              <w:rPr>
                <w:rFonts w:ascii="Verdana" w:hAnsi="Verdana"/>
                <w:sz w:val="20"/>
                <w:szCs w:val="20"/>
              </w:rPr>
            </w:pPr>
          </w:p>
        </w:tc>
      </w:tr>
      <w:tr w:rsidR="00095FBE" w:rsidRPr="00FE5780" w:rsidTr="00FE5780">
        <w:tc>
          <w:tcPr>
            <w:tcW w:w="5000" w:type="pct"/>
            <w:gridSpan w:val="2"/>
          </w:tcPr>
          <w:p w:rsidR="00095FBE" w:rsidRPr="00FE5780" w:rsidRDefault="00095FBE" w:rsidP="00095FBE">
            <w:pPr>
              <w:rPr>
                <w:rFonts w:ascii="Verdana" w:hAnsi="Verdana"/>
                <w:b/>
                <w:bCs/>
                <w:sz w:val="20"/>
                <w:szCs w:val="20"/>
              </w:rPr>
            </w:pPr>
            <w:r w:rsidRPr="00FE5780">
              <w:rPr>
                <w:rFonts w:ascii="Verdana" w:hAnsi="Verdana"/>
                <w:b/>
                <w:bCs/>
                <w:color w:val="000000"/>
                <w:sz w:val="20"/>
                <w:szCs w:val="20"/>
              </w:rPr>
              <w:t>Confidential. This report is solely for the use of the addressed party. No part of it may be circulated, quoted, or reproduced for distribution outside the addressed party without prior written approval from</w:t>
            </w:r>
            <w:r w:rsidRPr="00FE5780">
              <w:rPr>
                <w:rFonts w:ascii="Verdana" w:hAnsi="Verdana"/>
                <w:b/>
                <w:bCs/>
                <w:sz w:val="20"/>
                <w:szCs w:val="20"/>
              </w:rPr>
              <w:t xml:space="preserve"> CRF Inc.</w:t>
            </w:r>
          </w:p>
        </w:tc>
      </w:tr>
    </w:tbl>
    <w:p w:rsidR="00F4481E" w:rsidRDefault="00F4481E">
      <w:pPr>
        <w:tabs>
          <w:tab w:val="left" w:pos="1260"/>
        </w:tabs>
        <w:rPr>
          <w:rFonts w:ascii="Verdana" w:hAnsi="Verdana" w:cs="Lucida Sans Unicode"/>
          <w:sz w:val="20"/>
          <w:szCs w:val="20"/>
        </w:rPr>
      </w:pPr>
    </w:p>
    <w:p w:rsidR="00653E95" w:rsidRPr="00377FFD" w:rsidRDefault="00653E95">
      <w:pPr>
        <w:tabs>
          <w:tab w:val="left" w:pos="1260"/>
        </w:tabs>
        <w:rPr>
          <w:rFonts w:ascii="Verdana" w:hAnsi="Verdana" w:cs="Lucida Sans Unicode"/>
          <w:sz w:val="20"/>
          <w:szCs w:val="20"/>
        </w:rPr>
      </w:pPr>
      <w:r w:rsidRPr="00377FFD">
        <w:rPr>
          <w:rFonts w:ascii="Verdana" w:hAnsi="Verdana" w:cs="Lucida Sans Unicode"/>
          <w:sz w:val="20"/>
          <w:szCs w:val="20"/>
        </w:rPr>
        <w:t>Document index:</w:t>
      </w:r>
      <w:r w:rsidRPr="00377FFD">
        <w:rPr>
          <w:rFonts w:ascii="Verdana" w:hAnsi="Verdana" w:cs="Lucida Sans Unicode"/>
          <w:sz w:val="20"/>
          <w:szCs w:val="20"/>
        </w:rPr>
        <w:tab/>
      </w:r>
      <w:fldSimple w:instr=" DOCPROPERTY &quot;DOC_INDEX&quot; \* MERGEFORMAT ">
        <w:r w:rsidR="00D2042D" w:rsidRPr="00D2042D">
          <w:rPr>
            <w:rFonts w:ascii="Verdana" w:hAnsi="Verdana" w:cs="Lucida Sans Unicode"/>
            <w:sz w:val="20"/>
            <w:szCs w:val="20"/>
          </w:rPr>
          <w:t>RO30001-1902RN-postprocessor</w:t>
        </w:r>
      </w:fldSimple>
    </w:p>
    <w:p w:rsidR="00653E95" w:rsidRDefault="00653E95">
      <w:r w:rsidRPr="00377FFD">
        <w:rPr>
          <w:rFonts w:ascii="Verdana" w:hAnsi="Verdana" w:cs="Lucida Sans Unicode"/>
          <w:sz w:val="20"/>
          <w:szCs w:val="20"/>
          <w:lang w:val="de-DE"/>
        </w:rPr>
        <w:t>Document version:</w:t>
      </w:r>
      <w:r w:rsidRPr="00377FFD">
        <w:rPr>
          <w:rFonts w:ascii="Verdana" w:hAnsi="Verdana" w:cs="Lucida Sans Unicode"/>
          <w:sz w:val="20"/>
          <w:szCs w:val="20"/>
          <w:lang w:val="de-DE"/>
        </w:rPr>
        <w:tab/>
      </w:r>
      <w:fldSimple w:instr=" DOCPROPERTY &quot;DOC_VERSION&quot; \* MERGEFORMAT ">
        <w:r w:rsidR="00D2042D" w:rsidRPr="00D2042D">
          <w:rPr>
            <w:rFonts w:ascii="Verdana" w:hAnsi="Verdana" w:cs="Lucida Sans Unicode"/>
            <w:sz w:val="20"/>
            <w:szCs w:val="20"/>
          </w:rPr>
          <w:t>1</w:t>
        </w:r>
      </w:fldSimple>
    </w:p>
    <w:p w:rsidR="00653E95" w:rsidRPr="004B48A0" w:rsidRDefault="00420184">
      <w:pPr>
        <w:rPr>
          <w:rFonts w:ascii="Verdana" w:hAnsi="Verdana" w:cs="Lucida Sans Unicode"/>
          <w:sz w:val="18"/>
        </w:rPr>
      </w:pPr>
      <w:r w:rsidRPr="00F47062">
        <w:rPr>
          <w:rFonts w:ascii="Verdana" w:hAnsi="Verdana"/>
          <w:sz w:val="20"/>
          <w:szCs w:val="20"/>
        </w:rPr>
        <w:t xml:space="preserve">Template version:  </w:t>
      </w:r>
      <w:fldSimple w:instr=" DOCPROPERTY &quot;TemplateVERSION&quot; \* MERGEFORMAT ">
        <w:r w:rsidRPr="00646754">
          <w:rPr>
            <w:rFonts w:ascii="Verdana" w:hAnsi="Verdana" w:cs="Lucida Sans Unicode"/>
            <w:sz w:val="20"/>
            <w:szCs w:val="20"/>
          </w:rPr>
          <w:t>1</w:t>
        </w:r>
      </w:fldSimple>
    </w:p>
    <w:p w:rsidR="000F268E" w:rsidRPr="008A4D14" w:rsidRDefault="00653E95" w:rsidP="008A4D14">
      <w:pPr>
        <w:pStyle w:val="arial9"/>
        <w:rPr>
          <w:rFonts w:ascii="Verdana" w:hAnsi="Verdana" w:cs="Lucida Sans Unicode"/>
          <w:szCs w:val="24"/>
          <w:lang w:val="en-GB"/>
        </w:rPr>
        <w:sectPr w:rsidR="000F268E" w:rsidRPr="008A4D14" w:rsidSect="006C24D6">
          <w:headerReference w:type="default" r:id="rId9"/>
          <w:footerReference w:type="default" r:id="rId10"/>
          <w:pgSz w:w="11906" w:h="16838" w:code="9"/>
          <w:pgMar w:top="1440" w:right="1440" w:bottom="1440" w:left="1440" w:header="709" w:footer="709" w:gutter="0"/>
          <w:cols w:space="708"/>
          <w:titlePg/>
          <w:docGrid w:linePitch="360"/>
        </w:sectPr>
      </w:pPr>
      <w:r w:rsidRPr="004B48A0">
        <w:rPr>
          <w:rFonts w:ascii="Verdana" w:hAnsi="Verdana" w:cs="Lucida Sans Unicode"/>
          <w:szCs w:val="24"/>
          <w:lang w:val="en-GB"/>
        </w:rPr>
        <w:br w:type="page"/>
      </w:r>
    </w:p>
    <w:p w:rsidR="00F174E7" w:rsidRDefault="00F174E7" w:rsidP="008A4D14">
      <w:pPr>
        <w:pStyle w:val="Caption"/>
        <w:tabs>
          <w:tab w:val="left" w:pos="1245"/>
        </w:tabs>
      </w:pPr>
      <w:r>
        <w:lastRenderedPageBreak/>
        <w:t>Version history</w:t>
      </w:r>
    </w:p>
    <w:p w:rsidR="00F174E7" w:rsidRPr="00CE74D5" w:rsidRDefault="00F174E7" w:rsidP="00F174E7">
      <w:pPr>
        <w:pStyle w:val="Tabletext"/>
        <w:rPr>
          <w:lang w:val="en-GB"/>
        </w:rPr>
      </w:pPr>
    </w:p>
    <w:tbl>
      <w:tblPr>
        <w:tblStyle w:val="TableGrid"/>
        <w:tblW w:w="4891" w:type="pct"/>
        <w:tblInd w:w="108" w:type="dxa"/>
        <w:tblLook w:val="04A0" w:firstRow="1" w:lastRow="0" w:firstColumn="1" w:lastColumn="0" w:noHBand="0" w:noVBand="1"/>
      </w:tblPr>
      <w:tblGrid>
        <w:gridCol w:w="1664"/>
        <w:gridCol w:w="1804"/>
        <w:gridCol w:w="2211"/>
        <w:gridCol w:w="3739"/>
      </w:tblGrid>
      <w:tr w:rsidR="00F174E7" w:rsidRPr="00CE74D5" w:rsidTr="00D71027">
        <w:tc>
          <w:tcPr>
            <w:tcW w:w="883" w:type="pct"/>
            <w:shd w:val="clear" w:color="auto" w:fill="D9D9D9" w:themeFill="background1" w:themeFillShade="D9"/>
          </w:tcPr>
          <w:p w:rsidR="00F174E7" w:rsidRPr="00CE74D5" w:rsidRDefault="00F174E7" w:rsidP="00D71027">
            <w:pPr>
              <w:rPr>
                <w:rFonts w:ascii="Verdana" w:hAnsi="Verdana"/>
                <w:b/>
                <w:sz w:val="20"/>
                <w:szCs w:val="20"/>
              </w:rPr>
            </w:pPr>
            <w:r w:rsidRPr="00CE74D5">
              <w:rPr>
                <w:rFonts w:ascii="Verdana" w:hAnsi="Verdana"/>
                <w:b/>
                <w:sz w:val="20"/>
                <w:szCs w:val="20"/>
              </w:rPr>
              <w:t>Version</w:t>
            </w:r>
          </w:p>
        </w:tc>
        <w:tc>
          <w:tcPr>
            <w:tcW w:w="957" w:type="pct"/>
            <w:shd w:val="clear" w:color="auto" w:fill="D9D9D9" w:themeFill="background1" w:themeFillShade="D9"/>
          </w:tcPr>
          <w:p w:rsidR="00F174E7" w:rsidRPr="00CE74D5" w:rsidRDefault="00F174E7" w:rsidP="00D71027">
            <w:pPr>
              <w:rPr>
                <w:rFonts w:ascii="Verdana" w:hAnsi="Verdana"/>
                <w:b/>
                <w:sz w:val="20"/>
                <w:szCs w:val="20"/>
              </w:rPr>
            </w:pPr>
            <w:r w:rsidRPr="00CE74D5">
              <w:rPr>
                <w:rFonts w:ascii="Verdana" w:hAnsi="Verdana"/>
                <w:b/>
                <w:sz w:val="20"/>
                <w:szCs w:val="20"/>
              </w:rPr>
              <w:t>Date</w:t>
            </w:r>
          </w:p>
        </w:tc>
        <w:tc>
          <w:tcPr>
            <w:tcW w:w="1174" w:type="pct"/>
            <w:shd w:val="clear" w:color="auto" w:fill="D9D9D9" w:themeFill="background1" w:themeFillShade="D9"/>
          </w:tcPr>
          <w:p w:rsidR="00F174E7" w:rsidRPr="00CE74D5" w:rsidRDefault="00F174E7" w:rsidP="00D71027">
            <w:pPr>
              <w:rPr>
                <w:rFonts w:ascii="Verdana" w:hAnsi="Verdana"/>
                <w:b/>
                <w:sz w:val="20"/>
                <w:szCs w:val="20"/>
              </w:rPr>
            </w:pPr>
            <w:r w:rsidRPr="00CE74D5">
              <w:rPr>
                <w:rFonts w:ascii="Verdana" w:hAnsi="Verdana"/>
                <w:b/>
                <w:sz w:val="20"/>
                <w:szCs w:val="20"/>
              </w:rPr>
              <w:t>Author</w:t>
            </w:r>
          </w:p>
        </w:tc>
        <w:tc>
          <w:tcPr>
            <w:tcW w:w="1985" w:type="pct"/>
            <w:shd w:val="clear" w:color="auto" w:fill="D9D9D9" w:themeFill="background1" w:themeFillShade="D9"/>
          </w:tcPr>
          <w:p w:rsidR="00F174E7" w:rsidRPr="00CE74D5" w:rsidRDefault="00F174E7" w:rsidP="00D71027">
            <w:pPr>
              <w:rPr>
                <w:rFonts w:ascii="Verdana" w:hAnsi="Verdana"/>
                <w:b/>
                <w:sz w:val="20"/>
                <w:szCs w:val="20"/>
              </w:rPr>
            </w:pPr>
            <w:r w:rsidRPr="00CE74D5">
              <w:rPr>
                <w:rFonts w:ascii="Verdana" w:hAnsi="Verdana"/>
                <w:b/>
                <w:sz w:val="20"/>
                <w:szCs w:val="20"/>
              </w:rPr>
              <w:t>Description</w:t>
            </w:r>
            <w:r>
              <w:rPr>
                <w:rFonts w:ascii="Verdana" w:hAnsi="Verdana"/>
                <w:b/>
                <w:sz w:val="20"/>
                <w:szCs w:val="20"/>
              </w:rPr>
              <w:t>, changes/updates</w:t>
            </w:r>
          </w:p>
        </w:tc>
      </w:tr>
      <w:tr w:rsidR="00F174E7" w:rsidRPr="00CE74D5" w:rsidTr="00D71027">
        <w:trPr>
          <w:trHeight w:val="188"/>
        </w:trPr>
        <w:tc>
          <w:tcPr>
            <w:tcW w:w="883" w:type="pct"/>
          </w:tcPr>
          <w:p w:rsidR="00F174E7" w:rsidRPr="00CE74D5" w:rsidRDefault="00A53EB4" w:rsidP="00D71027">
            <w:pPr>
              <w:rPr>
                <w:rFonts w:ascii="Verdana" w:hAnsi="Verdana"/>
                <w:sz w:val="20"/>
                <w:szCs w:val="20"/>
              </w:rPr>
            </w:pPr>
            <w:r>
              <w:rPr>
                <w:rFonts w:ascii="Verdana" w:hAnsi="Verdana"/>
                <w:sz w:val="20"/>
                <w:szCs w:val="20"/>
              </w:rPr>
              <w:t>1</w:t>
            </w:r>
          </w:p>
        </w:tc>
        <w:tc>
          <w:tcPr>
            <w:tcW w:w="957" w:type="pct"/>
          </w:tcPr>
          <w:p w:rsidR="00F174E7" w:rsidRPr="00CE74D5" w:rsidRDefault="00FB10D4" w:rsidP="008A4D14">
            <w:pPr>
              <w:rPr>
                <w:rFonts w:ascii="Verdana" w:hAnsi="Verdana"/>
                <w:sz w:val="20"/>
                <w:szCs w:val="20"/>
              </w:rPr>
            </w:pPr>
            <w:r>
              <w:rPr>
                <w:rFonts w:ascii="Verdana" w:hAnsi="Verdana"/>
                <w:sz w:val="20"/>
                <w:szCs w:val="20"/>
              </w:rPr>
              <w:t>01-SEP</w:t>
            </w:r>
            <w:r w:rsidR="008A4D14">
              <w:rPr>
                <w:rFonts w:ascii="Verdana" w:hAnsi="Verdana"/>
                <w:sz w:val="20"/>
                <w:szCs w:val="20"/>
              </w:rPr>
              <w:t>-2014</w:t>
            </w:r>
          </w:p>
        </w:tc>
        <w:tc>
          <w:tcPr>
            <w:tcW w:w="1174" w:type="pct"/>
          </w:tcPr>
          <w:p w:rsidR="00F174E7" w:rsidRPr="00CE74D5" w:rsidRDefault="008A4D14" w:rsidP="00D71027">
            <w:pPr>
              <w:rPr>
                <w:rFonts w:ascii="Verdana" w:hAnsi="Verdana"/>
                <w:sz w:val="20"/>
                <w:szCs w:val="20"/>
              </w:rPr>
            </w:pPr>
            <w:r>
              <w:rPr>
                <w:rFonts w:ascii="Verdana" w:hAnsi="Verdana"/>
                <w:sz w:val="20"/>
                <w:szCs w:val="20"/>
              </w:rPr>
              <w:t>Sneha Kamath</w:t>
            </w:r>
          </w:p>
        </w:tc>
        <w:tc>
          <w:tcPr>
            <w:tcW w:w="1985" w:type="pct"/>
          </w:tcPr>
          <w:p w:rsidR="00F174E7" w:rsidRPr="00CE74D5" w:rsidRDefault="008A4D14" w:rsidP="00D71027">
            <w:pPr>
              <w:rPr>
                <w:rFonts w:ascii="Verdana" w:hAnsi="Verdana"/>
                <w:sz w:val="20"/>
                <w:szCs w:val="20"/>
              </w:rPr>
            </w:pPr>
            <w:r>
              <w:rPr>
                <w:rFonts w:ascii="Verdana" w:hAnsi="Verdana"/>
                <w:sz w:val="20"/>
                <w:szCs w:val="20"/>
              </w:rPr>
              <w:t>Initial Draft</w:t>
            </w:r>
          </w:p>
        </w:tc>
      </w:tr>
      <w:tr w:rsidR="00F174E7" w:rsidRPr="00CE74D5" w:rsidTr="00D71027">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r w:rsidR="00F174E7" w:rsidRPr="00CE74D5" w:rsidTr="00D71027">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r w:rsidR="00F174E7" w:rsidRPr="00CE74D5" w:rsidTr="00D71027">
        <w:trPr>
          <w:trHeight w:val="188"/>
        </w:trPr>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r w:rsidR="00F174E7" w:rsidRPr="00CE74D5" w:rsidTr="00D71027">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r w:rsidR="00F174E7" w:rsidRPr="00CE74D5" w:rsidTr="00D71027">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bl>
    <w:p w:rsidR="00F174E7" w:rsidRDefault="00F174E7" w:rsidP="00F174E7">
      <w:pPr>
        <w:pStyle w:val="Caption"/>
      </w:pPr>
    </w:p>
    <w:p w:rsidR="00F174E7" w:rsidRDefault="00F174E7" w:rsidP="00F174E7">
      <w:pPr>
        <w:pStyle w:val="Caption"/>
      </w:pPr>
      <w:r>
        <w:t>Review history</w:t>
      </w:r>
    </w:p>
    <w:p w:rsidR="00F174E7" w:rsidRPr="00CE74D5" w:rsidRDefault="00F174E7" w:rsidP="00F174E7">
      <w:pPr>
        <w:pStyle w:val="Tabletext"/>
        <w:rPr>
          <w:lang w:val="en-GB"/>
        </w:rPr>
      </w:pPr>
    </w:p>
    <w:tbl>
      <w:tblPr>
        <w:tblStyle w:val="TableGrid"/>
        <w:tblW w:w="4891" w:type="pct"/>
        <w:tblInd w:w="108" w:type="dxa"/>
        <w:tblLook w:val="04A0" w:firstRow="1" w:lastRow="0" w:firstColumn="1" w:lastColumn="0" w:noHBand="0" w:noVBand="1"/>
      </w:tblPr>
      <w:tblGrid>
        <w:gridCol w:w="1664"/>
        <w:gridCol w:w="1804"/>
        <w:gridCol w:w="2211"/>
        <w:gridCol w:w="3739"/>
      </w:tblGrid>
      <w:tr w:rsidR="00F174E7" w:rsidRPr="00CE74D5" w:rsidTr="00D71027">
        <w:tc>
          <w:tcPr>
            <w:tcW w:w="883" w:type="pct"/>
            <w:shd w:val="clear" w:color="auto" w:fill="D9D9D9" w:themeFill="background1" w:themeFillShade="D9"/>
          </w:tcPr>
          <w:p w:rsidR="00F174E7" w:rsidRPr="00CE74D5" w:rsidRDefault="00F174E7" w:rsidP="00D71027">
            <w:pPr>
              <w:rPr>
                <w:rFonts w:ascii="Verdana" w:hAnsi="Verdana"/>
                <w:b/>
                <w:sz w:val="20"/>
                <w:szCs w:val="20"/>
              </w:rPr>
            </w:pPr>
            <w:r w:rsidRPr="00CE74D5">
              <w:rPr>
                <w:rFonts w:ascii="Verdana" w:hAnsi="Verdana"/>
                <w:b/>
                <w:sz w:val="20"/>
                <w:szCs w:val="20"/>
              </w:rPr>
              <w:t>Version</w:t>
            </w:r>
          </w:p>
        </w:tc>
        <w:tc>
          <w:tcPr>
            <w:tcW w:w="957" w:type="pct"/>
            <w:shd w:val="clear" w:color="auto" w:fill="D9D9D9" w:themeFill="background1" w:themeFillShade="D9"/>
          </w:tcPr>
          <w:p w:rsidR="00F174E7" w:rsidRPr="00CE74D5" w:rsidRDefault="00F174E7" w:rsidP="00D71027">
            <w:pPr>
              <w:rPr>
                <w:rFonts w:ascii="Verdana" w:hAnsi="Verdana"/>
                <w:b/>
                <w:sz w:val="20"/>
                <w:szCs w:val="20"/>
              </w:rPr>
            </w:pPr>
            <w:r w:rsidRPr="00CE74D5">
              <w:rPr>
                <w:rFonts w:ascii="Verdana" w:hAnsi="Verdana"/>
                <w:b/>
                <w:sz w:val="20"/>
                <w:szCs w:val="20"/>
              </w:rPr>
              <w:t>Date</w:t>
            </w:r>
          </w:p>
        </w:tc>
        <w:tc>
          <w:tcPr>
            <w:tcW w:w="1174" w:type="pct"/>
            <w:shd w:val="clear" w:color="auto" w:fill="D9D9D9" w:themeFill="background1" w:themeFillShade="D9"/>
          </w:tcPr>
          <w:p w:rsidR="00F174E7" w:rsidRPr="00CE74D5" w:rsidRDefault="00F174E7" w:rsidP="00D71027">
            <w:pPr>
              <w:rPr>
                <w:rFonts w:ascii="Verdana" w:hAnsi="Verdana"/>
                <w:b/>
                <w:sz w:val="20"/>
                <w:szCs w:val="20"/>
              </w:rPr>
            </w:pPr>
            <w:r w:rsidRPr="00CE74D5">
              <w:rPr>
                <w:rFonts w:ascii="Verdana" w:hAnsi="Verdana"/>
                <w:b/>
                <w:sz w:val="20"/>
                <w:szCs w:val="20"/>
              </w:rPr>
              <w:t>Author</w:t>
            </w:r>
          </w:p>
        </w:tc>
        <w:tc>
          <w:tcPr>
            <w:tcW w:w="1985" w:type="pct"/>
            <w:shd w:val="clear" w:color="auto" w:fill="D9D9D9" w:themeFill="background1" w:themeFillShade="D9"/>
          </w:tcPr>
          <w:p w:rsidR="00F174E7" w:rsidRPr="00CE74D5" w:rsidRDefault="00BE5A44" w:rsidP="00D71027">
            <w:pPr>
              <w:rPr>
                <w:rFonts w:ascii="Verdana" w:hAnsi="Verdana"/>
                <w:b/>
                <w:sz w:val="20"/>
                <w:szCs w:val="20"/>
              </w:rPr>
            </w:pPr>
            <w:r>
              <w:rPr>
                <w:rFonts w:ascii="Verdana" w:hAnsi="Verdana"/>
                <w:b/>
                <w:sz w:val="20"/>
                <w:szCs w:val="20"/>
              </w:rPr>
              <w:t>Review comments</w:t>
            </w:r>
          </w:p>
        </w:tc>
      </w:tr>
      <w:tr w:rsidR="00F174E7" w:rsidRPr="00CE74D5" w:rsidTr="00D71027">
        <w:trPr>
          <w:trHeight w:val="188"/>
        </w:trPr>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r w:rsidR="00F174E7" w:rsidRPr="00CE74D5" w:rsidTr="00D71027">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r w:rsidR="00F174E7" w:rsidRPr="00CE74D5" w:rsidTr="00D71027">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r w:rsidR="00F174E7" w:rsidRPr="00CE74D5" w:rsidTr="00D71027">
        <w:trPr>
          <w:trHeight w:val="188"/>
        </w:trPr>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r w:rsidR="00F174E7" w:rsidRPr="00CE74D5" w:rsidTr="00D71027">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r w:rsidR="00F174E7" w:rsidRPr="00CE74D5" w:rsidTr="00D71027">
        <w:tc>
          <w:tcPr>
            <w:tcW w:w="883" w:type="pct"/>
          </w:tcPr>
          <w:p w:rsidR="00F174E7" w:rsidRPr="00CE74D5" w:rsidRDefault="00F174E7" w:rsidP="00D71027">
            <w:pPr>
              <w:rPr>
                <w:rFonts w:ascii="Verdana" w:hAnsi="Verdana"/>
                <w:sz w:val="20"/>
                <w:szCs w:val="20"/>
              </w:rPr>
            </w:pPr>
          </w:p>
        </w:tc>
        <w:tc>
          <w:tcPr>
            <w:tcW w:w="957" w:type="pct"/>
          </w:tcPr>
          <w:p w:rsidR="00F174E7" w:rsidRPr="00CE74D5" w:rsidRDefault="00F174E7" w:rsidP="00D71027">
            <w:pPr>
              <w:rPr>
                <w:rFonts w:ascii="Verdana" w:hAnsi="Verdana"/>
                <w:sz w:val="20"/>
                <w:szCs w:val="20"/>
              </w:rPr>
            </w:pPr>
          </w:p>
        </w:tc>
        <w:tc>
          <w:tcPr>
            <w:tcW w:w="1174" w:type="pct"/>
          </w:tcPr>
          <w:p w:rsidR="00F174E7" w:rsidRPr="00CE74D5" w:rsidRDefault="00F174E7" w:rsidP="00D71027">
            <w:pPr>
              <w:rPr>
                <w:rFonts w:ascii="Verdana" w:hAnsi="Verdana"/>
                <w:sz w:val="20"/>
                <w:szCs w:val="20"/>
              </w:rPr>
            </w:pPr>
          </w:p>
        </w:tc>
        <w:tc>
          <w:tcPr>
            <w:tcW w:w="1985" w:type="pct"/>
          </w:tcPr>
          <w:p w:rsidR="00F174E7" w:rsidRPr="00CE74D5" w:rsidRDefault="00F174E7" w:rsidP="00D71027">
            <w:pPr>
              <w:rPr>
                <w:rFonts w:ascii="Verdana" w:hAnsi="Verdana"/>
                <w:sz w:val="20"/>
                <w:szCs w:val="20"/>
              </w:rPr>
            </w:pPr>
          </w:p>
        </w:tc>
      </w:tr>
    </w:tbl>
    <w:p w:rsidR="00F174E7" w:rsidRDefault="00F174E7" w:rsidP="00F174E7">
      <w:pPr>
        <w:pStyle w:val="Caption"/>
      </w:pPr>
    </w:p>
    <w:p w:rsidR="00652980" w:rsidRDefault="00F174E7" w:rsidP="00652980">
      <w:pPr>
        <w:pStyle w:val="Tabletext"/>
        <w:rPr>
          <w:sz w:val="20"/>
        </w:rPr>
      </w:pPr>
      <w:r>
        <w:br w:type="page"/>
      </w:r>
    </w:p>
    <w:p w:rsidR="00CE74D5" w:rsidRDefault="00CE74D5" w:rsidP="006C24D6">
      <w:pPr>
        <w:pStyle w:val="Caption"/>
      </w:pPr>
    </w:p>
    <w:sdt>
      <w:sdtPr>
        <w:rPr>
          <w:rFonts w:ascii="Times New Roman" w:eastAsia="Times New Roman" w:hAnsi="Times New Roman" w:cs="Times New Roman"/>
          <w:b w:val="0"/>
          <w:bCs w:val="0"/>
          <w:color w:val="auto"/>
          <w:sz w:val="24"/>
          <w:szCs w:val="24"/>
          <w:lang w:val="en-GB"/>
        </w:rPr>
        <w:id w:val="1747999309"/>
        <w:docPartObj>
          <w:docPartGallery w:val="Table of Contents"/>
          <w:docPartUnique/>
        </w:docPartObj>
      </w:sdtPr>
      <w:sdtEndPr>
        <w:rPr>
          <w:noProof/>
        </w:rPr>
      </w:sdtEndPr>
      <w:sdtContent>
        <w:p w:rsidR="00CE74D5" w:rsidRDefault="00CE74D5" w:rsidP="00CE74D5">
          <w:pPr>
            <w:pStyle w:val="TOCHeading"/>
            <w:rPr>
              <w:rFonts w:ascii="Verdana" w:hAnsi="Verdana"/>
              <w:color w:val="000000"/>
              <w:sz w:val="20"/>
              <w:szCs w:val="20"/>
            </w:rPr>
          </w:pPr>
          <w:r w:rsidRPr="00B60B0E">
            <w:rPr>
              <w:rFonts w:ascii="Verdana" w:hAnsi="Verdana"/>
              <w:color w:val="000000"/>
              <w:sz w:val="20"/>
              <w:szCs w:val="20"/>
            </w:rPr>
            <w:t>Table of Contents</w:t>
          </w:r>
        </w:p>
        <w:p w:rsidR="00CE74D5" w:rsidRPr="00CE74D5" w:rsidRDefault="00CE74D5" w:rsidP="00CE74D5">
          <w:pPr>
            <w:rPr>
              <w:lang w:val="en-US"/>
            </w:rPr>
          </w:pPr>
        </w:p>
        <w:p w:rsidR="00940FAC" w:rsidRDefault="00332765">
          <w:pPr>
            <w:pStyle w:val="TOC1"/>
            <w:tabs>
              <w:tab w:val="left" w:pos="440"/>
              <w:tab w:val="right" w:leader="dot" w:pos="9628"/>
            </w:tabs>
            <w:rPr>
              <w:rFonts w:asciiTheme="minorHAnsi" w:eastAsiaTheme="minorEastAsia" w:hAnsiTheme="minorHAnsi" w:cstheme="minorBidi"/>
              <w:noProof/>
              <w:sz w:val="22"/>
              <w:szCs w:val="22"/>
              <w:lang w:eastAsia="en-GB"/>
            </w:rPr>
          </w:pPr>
          <w:r w:rsidRPr="00B60B0E">
            <w:rPr>
              <w:color w:val="000000"/>
              <w:szCs w:val="20"/>
            </w:rPr>
            <w:fldChar w:fldCharType="begin"/>
          </w:r>
          <w:r w:rsidR="00CE74D5" w:rsidRPr="00B60B0E">
            <w:rPr>
              <w:color w:val="000000"/>
              <w:szCs w:val="20"/>
            </w:rPr>
            <w:instrText xml:space="preserve"> TOC \o "1-3" \h \z \u </w:instrText>
          </w:r>
          <w:r w:rsidRPr="00B60B0E">
            <w:rPr>
              <w:color w:val="000000"/>
              <w:szCs w:val="20"/>
            </w:rPr>
            <w:fldChar w:fldCharType="separate"/>
          </w:r>
          <w:hyperlink w:anchor="_Toc396384016" w:history="1">
            <w:r w:rsidR="00940FAC" w:rsidRPr="00CB03CA">
              <w:rPr>
                <w:rStyle w:val="Hyperlink"/>
                <w:noProof/>
              </w:rPr>
              <w:t>1</w:t>
            </w:r>
            <w:r w:rsidR="00940FAC">
              <w:rPr>
                <w:rFonts w:asciiTheme="minorHAnsi" w:eastAsiaTheme="minorEastAsia" w:hAnsiTheme="minorHAnsi" w:cstheme="minorBidi"/>
                <w:noProof/>
                <w:sz w:val="22"/>
                <w:szCs w:val="22"/>
                <w:lang w:eastAsia="en-GB"/>
              </w:rPr>
              <w:tab/>
            </w:r>
            <w:r w:rsidR="00940FAC" w:rsidRPr="00CB03CA">
              <w:rPr>
                <w:rStyle w:val="Hyperlink"/>
                <w:noProof/>
              </w:rPr>
              <w:t>Purpose</w:t>
            </w:r>
            <w:r w:rsidR="00940FAC">
              <w:rPr>
                <w:noProof/>
                <w:webHidden/>
              </w:rPr>
              <w:tab/>
            </w:r>
            <w:r w:rsidR="00940FAC">
              <w:rPr>
                <w:noProof/>
                <w:webHidden/>
              </w:rPr>
              <w:fldChar w:fldCharType="begin"/>
            </w:r>
            <w:r w:rsidR="00940FAC">
              <w:rPr>
                <w:noProof/>
                <w:webHidden/>
              </w:rPr>
              <w:instrText xml:space="preserve"> PAGEREF _Toc396384016 \h </w:instrText>
            </w:r>
            <w:r w:rsidR="00940FAC">
              <w:rPr>
                <w:noProof/>
                <w:webHidden/>
              </w:rPr>
            </w:r>
            <w:r w:rsidR="00940FAC">
              <w:rPr>
                <w:noProof/>
                <w:webHidden/>
              </w:rPr>
              <w:fldChar w:fldCharType="separate"/>
            </w:r>
            <w:r w:rsidR="00940FAC">
              <w:rPr>
                <w:noProof/>
                <w:webHidden/>
              </w:rPr>
              <w:t>4</w:t>
            </w:r>
            <w:r w:rsidR="00940FAC">
              <w:rPr>
                <w:noProof/>
                <w:webHidden/>
              </w:rPr>
              <w:fldChar w:fldCharType="end"/>
            </w:r>
          </w:hyperlink>
        </w:p>
        <w:p w:rsidR="00940FAC" w:rsidRDefault="00E8660F">
          <w:pPr>
            <w:pStyle w:val="TOC1"/>
            <w:tabs>
              <w:tab w:val="left" w:pos="440"/>
              <w:tab w:val="right" w:leader="dot" w:pos="9628"/>
            </w:tabs>
            <w:rPr>
              <w:rFonts w:asciiTheme="minorHAnsi" w:eastAsiaTheme="minorEastAsia" w:hAnsiTheme="minorHAnsi" w:cstheme="minorBidi"/>
              <w:noProof/>
              <w:sz w:val="22"/>
              <w:szCs w:val="22"/>
              <w:lang w:eastAsia="en-GB"/>
            </w:rPr>
          </w:pPr>
          <w:hyperlink w:anchor="_Toc396384017" w:history="1">
            <w:r w:rsidR="00940FAC" w:rsidRPr="00CB03CA">
              <w:rPr>
                <w:rStyle w:val="Hyperlink"/>
                <w:noProof/>
              </w:rPr>
              <w:t>2</w:t>
            </w:r>
            <w:r w:rsidR="00940FAC">
              <w:rPr>
                <w:rFonts w:asciiTheme="minorHAnsi" w:eastAsiaTheme="minorEastAsia" w:hAnsiTheme="minorHAnsi" w:cstheme="minorBidi"/>
                <w:noProof/>
                <w:sz w:val="22"/>
                <w:szCs w:val="22"/>
                <w:lang w:eastAsia="en-GB"/>
              </w:rPr>
              <w:tab/>
            </w:r>
            <w:r w:rsidR="00940FAC" w:rsidRPr="00CB03CA">
              <w:rPr>
                <w:rStyle w:val="Hyperlink"/>
                <w:noProof/>
              </w:rPr>
              <w:t>References, definitions and acronyms</w:t>
            </w:r>
            <w:r w:rsidR="00940FAC">
              <w:rPr>
                <w:noProof/>
                <w:webHidden/>
              </w:rPr>
              <w:tab/>
            </w:r>
            <w:r w:rsidR="00940FAC">
              <w:rPr>
                <w:noProof/>
                <w:webHidden/>
              </w:rPr>
              <w:fldChar w:fldCharType="begin"/>
            </w:r>
            <w:r w:rsidR="00940FAC">
              <w:rPr>
                <w:noProof/>
                <w:webHidden/>
              </w:rPr>
              <w:instrText xml:space="preserve"> PAGEREF _Toc396384017 \h </w:instrText>
            </w:r>
            <w:r w:rsidR="00940FAC">
              <w:rPr>
                <w:noProof/>
                <w:webHidden/>
              </w:rPr>
            </w:r>
            <w:r w:rsidR="00940FAC">
              <w:rPr>
                <w:noProof/>
                <w:webHidden/>
              </w:rPr>
              <w:fldChar w:fldCharType="separate"/>
            </w:r>
            <w:r w:rsidR="00940FAC">
              <w:rPr>
                <w:noProof/>
                <w:webHidden/>
              </w:rPr>
              <w:t>4</w:t>
            </w:r>
            <w:r w:rsidR="00940FAC">
              <w:rPr>
                <w:noProof/>
                <w:webHidden/>
              </w:rPr>
              <w:fldChar w:fldCharType="end"/>
            </w:r>
          </w:hyperlink>
        </w:p>
        <w:p w:rsidR="00940FAC" w:rsidRDefault="00E8660F">
          <w:pPr>
            <w:pStyle w:val="TOC1"/>
            <w:tabs>
              <w:tab w:val="left" w:pos="440"/>
              <w:tab w:val="right" w:leader="dot" w:pos="9628"/>
            </w:tabs>
            <w:rPr>
              <w:rFonts w:asciiTheme="minorHAnsi" w:eastAsiaTheme="minorEastAsia" w:hAnsiTheme="minorHAnsi" w:cstheme="minorBidi"/>
              <w:noProof/>
              <w:sz w:val="22"/>
              <w:szCs w:val="22"/>
              <w:lang w:eastAsia="en-GB"/>
            </w:rPr>
          </w:pPr>
          <w:hyperlink w:anchor="_Toc396384018" w:history="1">
            <w:r w:rsidR="00940FAC" w:rsidRPr="00CB03CA">
              <w:rPr>
                <w:rStyle w:val="Hyperlink"/>
                <w:noProof/>
              </w:rPr>
              <w:t>3</w:t>
            </w:r>
            <w:r w:rsidR="00940FAC">
              <w:rPr>
                <w:rFonts w:asciiTheme="minorHAnsi" w:eastAsiaTheme="minorEastAsia" w:hAnsiTheme="minorHAnsi" w:cstheme="minorBidi"/>
                <w:noProof/>
                <w:sz w:val="22"/>
                <w:szCs w:val="22"/>
                <w:lang w:eastAsia="en-GB"/>
              </w:rPr>
              <w:tab/>
            </w:r>
            <w:r w:rsidR="00940FAC" w:rsidRPr="00CB03CA">
              <w:rPr>
                <w:rStyle w:val="Hyperlink"/>
                <w:noProof/>
              </w:rPr>
              <w:t>Overview</w:t>
            </w:r>
            <w:r w:rsidR="00940FAC">
              <w:rPr>
                <w:noProof/>
                <w:webHidden/>
              </w:rPr>
              <w:tab/>
            </w:r>
            <w:r w:rsidR="00940FAC">
              <w:rPr>
                <w:noProof/>
                <w:webHidden/>
              </w:rPr>
              <w:fldChar w:fldCharType="begin"/>
            </w:r>
            <w:r w:rsidR="00940FAC">
              <w:rPr>
                <w:noProof/>
                <w:webHidden/>
              </w:rPr>
              <w:instrText xml:space="preserve"> PAGEREF _Toc396384018 \h </w:instrText>
            </w:r>
            <w:r w:rsidR="00940FAC">
              <w:rPr>
                <w:noProof/>
                <w:webHidden/>
              </w:rPr>
            </w:r>
            <w:r w:rsidR="00940FAC">
              <w:rPr>
                <w:noProof/>
                <w:webHidden/>
              </w:rPr>
              <w:fldChar w:fldCharType="separate"/>
            </w:r>
            <w:r w:rsidR="00940FAC">
              <w:rPr>
                <w:noProof/>
                <w:webHidden/>
              </w:rPr>
              <w:t>4</w:t>
            </w:r>
            <w:r w:rsidR="00940FAC">
              <w:rPr>
                <w:noProof/>
                <w:webHidden/>
              </w:rPr>
              <w:fldChar w:fldCharType="end"/>
            </w:r>
          </w:hyperlink>
        </w:p>
        <w:p w:rsidR="00940FAC" w:rsidRDefault="00E8660F">
          <w:pPr>
            <w:pStyle w:val="TOC1"/>
            <w:tabs>
              <w:tab w:val="left" w:pos="440"/>
              <w:tab w:val="right" w:leader="dot" w:pos="9628"/>
            </w:tabs>
            <w:rPr>
              <w:rFonts w:asciiTheme="minorHAnsi" w:eastAsiaTheme="minorEastAsia" w:hAnsiTheme="minorHAnsi" w:cstheme="minorBidi"/>
              <w:noProof/>
              <w:sz w:val="22"/>
              <w:szCs w:val="22"/>
              <w:lang w:eastAsia="en-GB"/>
            </w:rPr>
          </w:pPr>
          <w:hyperlink w:anchor="_Toc396384019" w:history="1">
            <w:r w:rsidR="00940FAC" w:rsidRPr="00CB03CA">
              <w:rPr>
                <w:rStyle w:val="Hyperlink"/>
                <w:noProof/>
              </w:rPr>
              <w:t>4</w:t>
            </w:r>
            <w:r w:rsidR="00940FAC">
              <w:rPr>
                <w:rFonts w:asciiTheme="minorHAnsi" w:eastAsiaTheme="minorEastAsia" w:hAnsiTheme="minorHAnsi" w:cstheme="minorBidi"/>
                <w:noProof/>
                <w:sz w:val="22"/>
                <w:szCs w:val="22"/>
                <w:lang w:eastAsia="en-GB"/>
              </w:rPr>
              <w:tab/>
            </w:r>
            <w:r w:rsidR="00940FAC" w:rsidRPr="00CB03CA">
              <w:rPr>
                <w:rStyle w:val="Hyperlink"/>
                <w:noProof/>
              </w:rPr>
              <w:t>Data transfer instructions</w:t>
            </w:r>
            <w:r w:rsidR="00940FAC">
              <w:rPr>
                <w:noProof/>
                <w:webHidden/>
              </w:rPr>
              <w:tab/>
            </w:r>
            <w:r w:rsidR="00940FAC">
              <w:rPr>
                <w:noProof/>
                <w:webHidden/>
              </w:rPr>
              <w:fldChar w:fldCharType="begin"/>
            </w:r>
            <w:r w:rsidR="00940FAC">
              <w:rPr>
                <w:noProof/>
                <w:webHidden/>
              </w:rPr>
              <w:instrText xml:space="preserve"> PAGEREF _Toc396384019 \h </w:instrText>
            </w:r>
            <w:r w:rsidR="00940FAC">
              <w:rPr>
                <w:noProof/>
                <w:webHidden/>
              </w:rPr>
            </w:r>
            <w:r w:rsidR="00940FAC">
              <w:rPr>
                <w:noProof/>
                <w:webHidden/>
              </w:rPr>
              <w:fldChar w:fldCharType="separate"/>
            </w:r>
            <w:r w:rsidR="00940FAC">
              <w:rPr>
                <w:noProof/>
                <w:webHidden/>
              </w:rPr>
              <w:t>5</w:t>
            </w:r>
            <w:r w:rsidR="00940FAC">
              <w:rPr>
                <w:noProof/>
                <w:webHidden/>
              </w:rPr>
              <w:fldChar w:fldCharType="end"/>
            </w:r>
          </w:hyperlink>
        </w:p>
        <w:p w:rsidR="00940FAC" w:rsidRDefault="00E8660F">
          <w:pPr>
            <w:pStyle w:val="TOC2"/>
            <w:rPr>
              <w:rFonts w:asciiTheme="minorHAnsi" w:hAnsiTheme="minorHAnsi"/>
              <w:sz w:val="22"/>
              <w:lang w:val="en-GB" w:eastAsia="en-GB"/>
            </w:rPr>
          </w:pPr>
          <w:hyperlink w:anchor="_Toc396384020" w:history="1">
            <w:r w:rsidR="00940FAC" w:rsidRPr="00CB03CA">
              <w:rPr>
                <w:rStyle w:val="Hyperlink"/>
              </w:rPr>
              <w:t>4.1</w:t>
            </w:r>
            <w:r w:rsidR="00940FAC">
              <w:rPr>
                <w:rFonts w:asciiTheme="minorHAnsi" w:hAnsiTheme="minorHAnsi"/>
                <w:sz w:val="22"/>
                <w:lang w:val="en-GB" w:eastAsia="en-GB"/>
              </w:rPr>
              <w:tab/>
            </w:r>
            <w:r w:rsidR="00940FAC" w:rsidRPr="00CB03CA">
              <w:rPr>
                <w:rStyle w:val="Hyperlink"/>
              </w:rPr>
              <w:t>How to get the post-processor package</w:t>
            </w:r>
            <w:r w:rsidR="00940FAC">
              <w:rPr>
                <w:webHidden/>
              </w:rPr>
              <w:tab/>
            </w:r>
            <w:r w:rsidR="00940FAC">
              <w:rPr>
                <w:webHidden/>
              </w:rPr>
              <w:fldChar w:fldCharType="begin"/>
            </w:r>
            <w:r w:rsidR="00940FAC">
              <w:rPr>
                <w:webHidden/>
              </w:rPr>
              <w:instrText xml:space="preserve"> PAGEREF _Toc396384020 \h </w:instrText>
            </w:r>
            <w:r w:rsidR="00940FAC">
              <w:rPr>
                <w:webHidden/>
              </w:rPr>
            </w:r>
            <w:r w:rsidR="00940FAC">
              <w:rPr>
                <w:webHidden/>
              </w:rPr>
              <w:fldChar w:fldCharType="separate"/>
            </w:r>
            <w:r w:rsidR="00940FAC">
              <w:rPr>
                <w:webHidden/>
              </w:rPr>
              <w:t>5</w:t>
            </w:r>
            <w:r w:rsidR="00940FAC">
              <w:rPr>
                <w:webHidden/>
              </w:rPr>
              <w:fldChar w:fldCharType="end"/>
            </w:r>
          </w:hyperlink>
        </w:p>
        <w:p w:rsidR="00940FAC" w:rsidRDefault="00E8660F">
          <w:pPr>
            <w:pStyle w:val="TOC2"/>
            <w:rPr>
              <w:rFonts w:asciiTheme="minorHAnsi" w:hAnsiTheme="minorHAnsi"/>
              <w:sz w:val="22"/>
              <w:lang w:val="en-GB" w:eastAsia="en-GB"/>
            </w:rPr>
          </w:pPr>
          <w:hyperlink w:anchor="_Toc396384021" w:history="1">
            <w:r w:rsidR="00940FAC" w:rsidRPr="00CB03CA">
              <w:rPr>
                <w:rStyle w:val="Hyperlink"/>
              </w:rPr>
              <w:t>4.2</w:t>
            </w:r>
            <w:r w:rsidR="00940FAC">
              <w:rPr>
                <w:rFonts w:asciiTheme="minorHAnsi" w:hAnsiTheme="minorHAnsi"/>
                <w:sz w:val="22"/>
                <w:lang w:val="en-GB" w:eastAsia="en-GB"/>
              </w:rPr>
              <w:tab/>
            </w:r>
            <w:r w:rsidR="00940FAC" w:rsidRPr="00CB03CA">
              <w:rPr>
                <w:rStyle w:val="Hyperlink"/>
              </w:rPr>
              <w:t>How to create data export files</w:t>
            </w:r>
            <w:r w:rsidR="00940FAC">
              <w:rPr>
                <w:webHidden/>
              </w:rPr>
              <w:tab/>
            </w:r>
            <w:r w:rsidR="00940FAC">
              <w:rPr>
                <w:webHidden/>
              </w:rPr>
              <w:fldChar w:fldCharType="begin"/>
            </w:r>
            <w:r w:rsidR="00940FAC">
              <w:rPr>
                <w:webHidden/>
              </w:rPr>
              <w:instrText xml:space="preserve"> PAGEREF _Toc396384021 \h </w:instrText>
            </w:r>
            <w:r w:rsidR="00940FAC">
              <w:rPr>
                <w:webHidden/>
              </w:rPr>
            </w:r>
            <w:r w:rsidR="00940FAC">
              <w:rPr>
                <w:webHidden/>
              </w:rPr>
              <w:fldChar w:fldCharType="separate"/>
            </w:r>
            <w:r w:rsidR="00940FAC">
              <w:rPr>
                <w:webHidden/>
              </w:rPr>
              <w:t>5</w:t>
            </w:r>
            <w:r w:rsidR="00940FAC">
              <w:rPr>
                <w:webHidden/>
              </w:rPr>
              <w:fldChar w:fldCharType="end"/>
            </w:r>
          </w:hyperlink>
        </w:p>
        <w:p w:rsidR="00940FAC" w:rsidRDefault="00E8660F">
          <w:pPr>
            <w:pStyle w:val="TOC2"/>
            <w:rPr>
              <w:rFonts w:asciiTheme="minorHAnsi" w:hAnsiTheme="minorHAnsi"/>
              <w:sz w:val="22"/>
              <w:lang w:val="en-GB" w:eastAsia="en-GB"/>
            </w:rPr>
          </w:pPr>
          <w:hyperlink w:anchor="_Toc396384022" w:history="1">
            <w:r w:rsidR="00940FAC" w:rsidRPr="00CB03CA">
              <w:rPr>
                <w:rStyle w:val="Hyperlink"/>
              </w:rPr>
              <w:t>4.3</w:t>
            </w:r>
            <w:r w:rsidR="00940FAC">
              <w:rPr>
                <w:rFonts w:asciiTheme="minorHAnsi" w:hAnsiTheme="minorHAnsi"/>
                <w:sz w:val="22"/>
                <w:lang w:val="en-GB" w:eastAsia="en-GB"/>
              </w:rPr>
              <w:tab/>
            </w:r>
            <w:r w:rsidR="00940FAC" w:rsidRPr="00CB03CA">
              <w:rPr>
                <w:rStyle w:val="Hyperlink"/>
              </w:rPr>
              <w:t>How to create data transfer files</w:t>
            </w:r>
            <w:r w:rsidR="00940FAC">
              <w:rPr>
                <w:webHidden/>
              </w:rPr>
              <w:tab/>
            </w:r>
            <w:r w:rsidR="00940FAC">
              <w:rPr>
                <w:webHidden/>
              </w:rPr>
              <w:fldChar w:fldCharType="begin"/>
            </w:r>
            <w:r w:rsidR="00940FAC">
              <w:rPr>
                <w:webHidden/>
              </w:rPr>
              <w:instrText xml:space="preserve"> PAGEREF _Toc396384022 \h </w:instrText>
            </w:r>
            <w:r w:rsidR="00940FAC">
              <w:rPr>
                <w:webHidden/>
              </w:rPr>
            </w:r>
            <w:r w:rsidR="00940FAC">
              <w:rPr>
                <w:webHidden/>
              </w:rPr>
              <w:fldChar w:fldCharType="separate"/>
            </w:r>
            <w:r w:rsidR="00940FAC">
              <w:rPr>
                <w:webHidden/>
              </w:rPr>
              <w:t>6</w:t>
            </w:r>
            <w:r w:rsidR="00940FAC">
              <w:rPr>
                <w:webHidden/>
              </w:rPr>
              <w:fldChar w:fldCharType="end"/>
            </w:r>
          </w:hyperlink>
        </w:p>
        <w:p w:rsidR="00940FAC" w:rsidRDefault="00E8660F">
          <w:pPr>
            <w:pStyle w:val="TOC2"/>
            <w:rPr>
              <w:rFonts w:asciiTheme="minorHAnsi" w:hAnsiTheme="minorHAnsi"/>
              <w:sz w:val="22"/>
              <w:lang w:val="en-GB" w:eastAsia="en-GB"/>
            </w:rPr>
          </w:pPr>
          <w:hyperlink w:anchor="_Toc396384023" w:history="1">
            <w:r w:rsidR="00940FAC" w:rsidRPr="00CB03CA">
              <w:rPr>
                <w:rStyle w:val="Hyperlink"/>
              </w:rPr>
              <w:t>4.4</w:t>
            </w:r>
            <w:r w:rsidR="00940FAC">
              <w:rPr>
                <w:rFonts w:asciiTheme="minorHAnsi" w:hAnsiTheme="minorHAnsi"/>
                <w:sz w:val="22"/>
                <w:lang w:val="en-GB" w:eastAsia="en-GB"/>
              </w:rPr>
              <w:tab/>
            </w:r>
            <w:r w:rsidR="00940FAC" w:rsidRPr="00CB03CA">
              <w:rPr>
                <w:rStyle w:val="Hyperlink"/>
              </w:rPr>
              <w:t>How to review postprocessor log</w:t>
            </w:r>
            <w:r w:rsidR="00940FAC">
              <w:rPr>
                <w:webHidden/>
              </w:rPr>
              <w:tab/>
            </w:r>
            <w:r w:rsidR="00940FAC">
              <w:rPr>
                <w:webHidden/>
              </w:rPr>
              <w:fldChar w:fldCharType="begin"/>
            </w:r>
            <w:r w:rsidR="00940FAC">
              <w:rPr>
                <w:webHidden/>
              </w:rPr>
              <w:instrText xml:space="preserve"> PAGEREF _Toc396384023 \h </w:instrText>
            </w:r>
            <w:r w:rsidR="00940FAC">
              <w:rPr>
                <w:webHidden/>
              </w:rPr>
            </w:r>
            <w:r w:rsidR="00940FAC">
              <w:rPr>
                <w:webHidden/>
              </w:rPr>
              <w:fldChar w:fldCharType="separate"/>
            </w:r>
            <w:r w:rsidR="00940FAC">
              <w:rPr>
                <w:webHidden/>
              </w:rPr>
              <w:t>6</w:t>
            </w:r>
            <w:r w:rsidR="00940FAC">
              <w:rPr>
                <w:webHidden/>
              </w:rPr>
              <w:fldChar w:fldCharType="end"/>
            </w:r>
          </w:hyperlink>
        </w:p>
        <w:p w:rsidR="00940FAC" w:rsidRDefault="00E8660F">
          <w:pPr>
            <w:pStyle w:val="TOC2"/>
            <w:rPr>
              <w:rFonts w:asciiTheme="minorHAnsi" w:hAnsiTheme="minorHAnsi"/>
              <w:sz w:val="22"/>
              <w:lang w:val="en-GB" w:eastAsia="en-GB"/>
            </w:rPr>
          </w:pPr>
          <w:hyperlink w:anchor="_Toc396384024" w:history="1">
            <w:r w:rsidR="00940FAC" w:rsidRPr="00CB03CA">
              <w:rPr>
                <w:rStyle w:val="Hyperlink"/>
              </w:rPr>
              <w:t>4.5</w:t>
            </w:r>
            <w:r w:rsidR="00940FAC">
              <w:rPr>
                <w:rFonts w:asciiTheme="minorHAnsi" w:hAnsiTheme="minorHAnsi"/>
                <w:sz w:val="22"/>
                <w:lang w:val="en-GB" w:eastAsia="en-GB"/>
              </w:rPr>
              <w:tab/>
            </w:r>
            <w:r w:rsidR="00940FAC" w:rsidRPr="00CB03CA">
              <w:rPr>
                <w:rStyle w:val="Hyperlink"/>
              </w:rPr>
              <w:t>How to transfer data</w:t>
            </w:r>
            <w:r w:rsidR="00940FAC">
              <w:rPr>
                <w:webHidden/>
              </w:rPr>
              <w:tab/>
            </w:r>
            <w:r w:rsidR="00940FAC">
              <w:rPr>
                <w:webHidden/>
              </w:rPr>
              <w:fldChar w:fldCharType="begin"/>
            </w:r>
            <w:r w:rsidR="00940FAC">
              <w:rPr>
                <w:webHidden/>
              </w:rPr>
              <w:instrText xml:space="preserve"> PAGEREF _Toc396384024 \h </w:instrText>
            </w:r>
            <w:r w:rsidR="00940FAC">
              <w:rPr>
                <w:webHidden/>
              </w:rPr>
            </w:r>
            <w:r w:rsidR="00940FAC">
              <w:rPr>
                <w:webHidden/>
              </w:rPr>
              <w:fldChar w:fldCharType="separate"/>
            </w:r>
            <w:r w:rsidR="00940FAC">
              <w:rPr>
                <w:webHidden/>
              </w:rPr>
              <w:t>6</w:t>
            </w:r>
            <w:r w:rsidR="00940FAC">
              <w:rPr>
                <w:webHidden/>
              </w:rPr>
              <w:fldChar w:fldCharType="end"/>
            </w:r>
          </w:hyperlink>
        </w:p>
        <w:p w:rsidR="00CE74D5" w:rsidRDefault="00332765" w:rsidP="00CE74D5">
          <w:r w:rsidRPr="00B60B0E">
            <w:rPr>
              <w:rFonts w:ascii="Verdana" w:hAnsi="Verdana"/>
              <w:b/>
              <w:bCs/>
              <w:noProof/>
              <w:color w:val="000000"/>
              <w:sz w:val="20"/>
              <w:szCs w:val="20"/>
            </w:rPr>
            <w:fldChar w:fldCharType="end"/>
          </w:r>
        </w:p>
      </w:sdtContent>
    </w:sdt>
    <w:p w:rsidR="00CE74D5" w:rsidRDefault="00CE74D5" w:rsidP="00CE74D5">
      <w:pPr>
        <w:rPr>
          <w:rFonts w:ascii="Verdana" w:hAnsi="Verdana"/>
        </w:rPr>
      </w:pPr>
    </w:p>
    <w:p w:rsidR="00CE74D5" w:rsidRPr="004B48A0" w:rsidRDefault="00CE74D5" w:rsidP="00CE74D5">
      <w:pPr>
        <w:rPr>
          <w:rFonts w:ascii="Verdana" w:hAnsi="Verdana"/>
        </w:rPr>
      </w:pPr>
    </w:p>
    <w:p w:rsidR="00652980" w:rsidRDefault="00652980" w:rsidP="00CE74D5">
      <w:pPr>
        <w:jc w:val="center"/>
        <w:rPr>
          <w:rFonts w:ascii="Verdana" w:hAnsi="Verdana"/>
          <w:b/>
          <w:sz w:val="20"/>
          <w:szCs w:val="20"/>
        </w:rPr>
      </w:pPr>
    </w:p>
    <w:p w:rsidR="00652980" w:rsidRDefault="00652980" w:rsidP="00CE74D5">
      <w:pPr>
        <w:jc w:val="center"/>
        <w:rPr>
          <w:rFonts w:ascii="Verdana" w:hAnsi="Verdana"/>
          <w:b/>
          <w:sz w:val="20"/>
          <w:szCs w:val="20"/>
        </w:rPr>
      </w:pPr>
    </w:p>
    <w:p w:rsidR="00652980" w:rsidRDefault="00652980" w:rsidP="00CE74D5">
      <w:pPr>
        <w:jc w:val="center"/>
        <w:rPr>
          <w:rFonts w:ascii="Verdana" w:hAnsi="Verdana"/>
          <w:b/>
          <w:sz w:val="20"/>
          <w:szCs w:val="20"/>
        </w:rPr>
      </w:pPr>
    </w:p>
    <w:p w:rsidR="00652980" w:rsidRDefault="00652980" w:rsidP="00CE74D5">
      <w:pPr>
        <w:jc w:val="center"/>
        <w:rPr>
          <w:rFonts w:ascii="Verdana" w:hAnsi="Verdana"/>
          <w:b/>
          <w:sz w:val="20"/>
          <w:szCs w:val="20"/>
        </w:rPr>
      </w:pPr>
    </w:p>
    <w:p w:rsidR="00652980" w:rsidRDefault="00652980" w:rsidP="00CE74D5">
      <w:pPr>
        <w:jc w:val="center"/>
        <w:rPr>
          <w:rFonts w:ascii="Verdana" w:hAnsi="Verdana"/>
          <w:b/>
          <w:sz w:val="20"/>
          <w:szCs w:val="20"/>
        </w:rPr>
      </w:pPr>
    </w:p>
    <w:p w:rsidR="00652980" w:rsidRDefault="00652980" w:rsidP="00CE74D5">
      <w:pPr>
        <w:jc w:val="center"/>
        <w:rPr>
          <w:rFonts w:ascii="Verdana" w:hAnsi="Verdana"/>
          <w:b/>
          <w:sz w:val="20"/>
          <w:szCs w:val="20"/>
        </w:rPr>
      </w:pPr>
    </w:p>
    <w:p w:rsidR="00652980" w:rsidRDefault="00652980" w:rsidP="00CE74D5">
      <w:pPr>
        <w:jc w:val="center"/>
        <w:rPr>
          <w:rFonts w:ascii="Verdana" w:hAnsi="Verdana"/>
          <w:b/>
          <w:sz w:val="20"/>
          <w:szCs w:val="20"/>
        </w:rPr>
      </w:pPr>
    </w:p>
    <w:p w:rsidR="00652980" w:rsidRDefault="00652980" w:rsidP="00CE74D5">
      <w:pPr>
        <w:jc w:val="center"/>
        <w:rPr>
          <w:rFonts w:ascii="Verdana" w:hAnsi="Verdana"/>
          <w:b/>
          <w:sz w:val="20"/>
          <w:szCs w:val="20"/>
        </w:rPr>
      </w:pPr>
    </w:p>
    <w:p w:rsidR="002401DB" w:rsidRDefault="002401DB" w:rsidP="002401DB">
      <w:pPr>
        <w:rPr>
          <w:rFonts w:ascii="Verdana" w:hAnsi="Verdana"/>
          <w:b/>
          <w:sz w:val="20"/>
          <w:szCs w:val="20"/>
        </w:rPr>
      </w:pPr>
    </w:p>
    <w:p w:rsidR="002401DB" w:rsidRPr="002401DB" w:rsidRDefault="002401DB" w:rsidP="002401DB">
      <w:pPr>
        <w:rPr>
          <w:rFonts w:ascii="Verdana" w:hAnsi="Verdana" w:cs="Lucida Sans Unicode"/>
          <w:sz w:val="20"/>
          <w:szCs w:val="20"/>
        </w:rPr>
      </w:pPr>
      <w:r w:rsidRPr="002401DB">
        <w:rPr>
          <w:rFonts w:ascii="Verdana" w:hAnsi="Verdana" w:cs="Lucida Sans Unicode"/>
          <w:sz w:val="20"/>
          <w:szCs w:val="20"/>
        </w:rPr>
        <w:t>Copyright Notice</w:t>
      </w:r>
    </w:p>
    <w:p w:rsidR="002401DB" w:rsidRPr="002401DB" w:rsidRDefault="002401DB" w:rsidP="002401DB">
      <w:pPr>
        <w:rPr>
          <w:rFonts w:ascii="Verdana" w:hAnsi="Verdana" w:cs="Lucida Sans Unicode"/>
          <w:sz w:val="20"/>
          <w:szCs w:val="20"/>
        </w:rPr>
      </w:pPr>
    </w:p>
    <w:p w:rsidR="002401DB" w:rsidRPr="002401DB" w:rsidRDefault="002401DB" w:rsidP="002401DB">
      <w:pPr>
        <w:rPr>
          <w:rFonts w:ascii="Verdana" w:hAnsi="Verdana" w:cs="Lucida Sans Unicode"/>
          <w:sz w:val="20"/>
          <w:szCs w:val="20"/>
        </w:rPr>
      </w:pPr>
    </w:p>
    <w:p w:rsidR="002401DB" w:rsidRPr="002401DB" w:rsidRDefault="002401DB" w:rsidP="002401DB">
      <w:pPr>
        <w:rPr>
          <w:rFonts w:ascii="Verdana" w:hAnsi="Verdana" w:cs="Lucida Sans Unicode"/>
          <w:sz w:val="20"/>
          <w:szCs w:val="20"/>
        </w:rPr>
      </w:pPr>
      <w:r w:rsidRPr="002401DB">
        <w:rPr>
          <w:rFonts w:ascii="Verdana" w:hAnsi="Verdana" w:cs="Lucida Sans Unicode"/>
          <w:sz w:val="20"/>
          <w:szCs w:val="20"/>
        </w:rPr>
        <w:t>© 2012 CRF Health</w:t>
      </w:r>
    </w:p>
    <w:p w:rsidR="002401DB" w:rsidRPr="002401DB" w:rsidRDefault="002401DB" w:rsidP="002401DB">
      <w:pPr>
        <w:rPr>
          <w:rFonts w:ascii="Verdana" w:hAnsi="Verdana" w:cs="Lucida Sans Unicode"/>
          <w:sz w:val="20"/>
          <w:szCs w:val="20"/>
        </w:rPr>
      </w:pPr>
    </w:p>
    <w:p w:rsidR="002401DB" w:rsidRPr="002401DB" w:rsidRDefault="002401DB" w:rsidP="002401DB">
      <w:pPr>
        <w:rPr>
          <w:rFonts w:ascii="Verdana" w:hAnsi="Verdana" w:cs="Lucida Sans Unicode"/>
          <w:sz w:val="20"/>
          <w:szCs w:val="20"/>
        </w:rPr>
      </w:pPr>
    </w:p>
    <w:p w:rsidR="002401DB" w:rsidRPr="002401DB" w:rsidRDefault="002401DB" w:rsidP="002401DB">
      <w:pPr>
        <w:rPr>
          <w:rFonts w:ascii="Verdana" w:hAnsi="Verdana" w:cs="Lucida Sans Unicode"/>
          <w:sz w:val="20"/>
          <w:szCs w:val="20"/>
        </w:rPr>
      </w:pPr>
      <w:r w:rsidRPr="002401DB">
        <w:rPr>
          <w:rFonts w:ascii="Verdana" w:hAnsi="Verdana" w:cs="Lucida Sans Unicode"/>
          <w:sz w:val="20"/>
          <w:szCs w:val="20"/>
        </w:rPr>
        <w:t>Trademark Notice</w:t>
      </w:r>
    </w:p>
    <w:p w:rsidR="002401DB" w:rsidRPr="002401DB" w:rsidRDefault="002401DB" w:rsidP="002401DB">
      <w:pPr>
        <w:rPr>
          <w:rFonts w:ascii="Verdana" w:hAnsi="Verdana" w:cs="Lucida Sans Unicode"/>
          <w:sz w:val="20"/>
          <w:szCs w:val="20"/>
        </w:rPr>
      </w:pPr>
    </w:p>
    <w:p w:rsidR="002401DB" w:rsidRPr="002401DB" w:rsidRDefault="002401DB" w:rsidP="002401DB">
      <w:pPr>
        <w:rPr>
          <w:rFonts w:ascii="Verdana" w:hAnsi="Verdana" w:cs="Lucida Sans Unicode"/>
          <w:sz w:val="20"/>
          <w:szCs w:val="20"/>
        </w:rPr>
      </w:pPr>
      <w:r w:rsidRPr="002401DB">
        <w:rPr>
          <w:rFonts w:ascii="Verdana" w:hAnsi="Verdana" w:cs="Lucida Sans Unicode"/>
          <w:sz w:val="20"/>
          <w:szCs w:val="20"/>
        </w:rPr>
        <w:t xml:space="preserve">C-R-F (&amp; Design)®, TrialMax®, TrialIntegrator®, TrialCollector®, TrialManager®, TrialStudio® and TrialLibrary® are registered trademarks of CRF Inc.  </w:t>
      </w:r>
    </w:p>
    <w:p w:rsidR="002401DB" w:rsidRPr="002401DB" w:rsidRDefault="002401DB" w:rsidP="002401DB">
      <w:pPr>
        <w:rPr>
          <w:rFonts w:ascii="Verdana" w:hAnsi="Verdana" w:cs="Lucida Sans Unicode"/>
          <w:sz w:val="20"/>
          <w:szCs w:val="20"/>
        </w:rPr>
      </w:pPr>
    </w:p>
    <w:p w:rsidR="002401DB" w:rsidRPr="002401DB" w:rsidRDefault="002401DB" w:rsidP="002401DB">
      <w:pPr>
        <w:rPr>
          <w:rFonts w:ascii="Verdana" w:hAnsi="Verdana" w:cs="Lucida Sans Unicode"/>
          <w:sz w:val="20"/>
          <w:szCs w:val="20"/>
        </w:rPr>
      </w:pPr>
      <w:r w:rsidRPr="002401DB">
        <w:rPr>
          <w:rFonts w:ascii="Verdana" w:hAnsi="Verdana" w:cs="Lucida Sans Unicode"/>
          <w:sz w:val="20"/>
          <w:szCs w:val="20"/>
        </w:rPr>
        <w:t xml:space="preserve">CRF Health™, C-R-F Health (&amp; Design) ™, C-R-F Health Real Patient Data 24/7 (&amp; Design)SM, TrialMax Voice™, TrialMax Touch™,  TrialMax Slate™, TrialMax Site™, TrialMax Web™, TrialMax Mobile™ and TrialSlate™ are trademarks and/or service marks of CRF Inc. </w:t>
      </w:r>
    </w:p>
    <w:p w:rsidR="002401DB" w:rsidRPr="002401DB" w:rsidRDefault="002401DB" w:rsidP="002401DB">
      <w:pPr>
        <w:rPr>
          <w:rFonts w:ascii="Verdana" w:hAnsi="Verdana" w:cs="Lucida Sans Unicode"/>
          <w:sz w:val="20"/>
          <w:szCs w:val="20"/>
        </w:rPr>
      </w:pPr>
    </w:p>
    <w:p w:rsidR="00CE74D5" w:rsidRPr="002401DB" w:rsidRDefault="002401DB" w:rsidP="002401DB">
      <w:pPr>
        <w:rPr>
          <w:rFonts w:ascii="Verdana" w:hAnsi="Verdana" w:cs="Lucida Sans Unicode"/>
          <w:sz w:val="20"/>
          <w:szCs w:val="20"/>
        </w:rPr>
      </w:pPr>
      <w:r w:rsidRPr="002401DB">
        <w:rPr>
          <w:rFonts w:ascii="Verdana" w:hAnsi="Verdana" w:cs="Lucida Sans Unicode"/>
          <w:sz w:val="20"/>
          <w:szCs w:val="20"/>
        </w:rPr>
        <w:t>All other trademarks and/or service marks are the property of their respective owners.</w:t>
      </w:r>
    </w:p>
    <w:p w:rsidR="00CE74D5" w:rsidRDefault="00CE74D5" w:rsidP="00CE74D5">
      <w:pPr>
        <w:pStyle w:val="Heading1"/>
      </w:pPr>
      <w:r w:rsidRPr="004B48A0">
        <w:rPr>
          <w:rFonts w:cs="Lucida Sans Unicode"/>
          <w:sz w:val="18"/>
        </w:rPr>
        <w:br w:type="page"/>
      </w:r>
      <w:bookmarkStart w:id="0" w:name="_Toc396384016"/>
      <w:r w:rsidRPr="00701DE8">
        <w:lastRenderedPageBreak/>
        <w:t>Purpose</w:t>
      </w:r>
      <w:bookmarkEnd w:id="0"/>
    </w:p>
    <w:p w:rsidR="00CE74D5" w:rsidRPr="00CA3B85" w:rsidRDefault="00CE74D5" w:rsidP="00CE74D5">
      <w:pPr>
        <w:pStyle w:val="BodyText"/>
      </w:pPr>
    </w:p>
    <w:p w:rsidR="00CF435A" w:rsidRDefault="00CE74D5" w:rsidP="00CE74D5">
      <w:pPr>
        <w:pStyle w:val="BodyText"/>
        <w:jc w:val="both"/>
        <w:rPr>
          <w:rFonts w:ascii="Verdana" w:eastAsia="Courier New" w:hAnsi="Verdana" w:cs="Lucida Sans Unicode"/>
          <w:szCs w:val="20"/>
        </w:rPr>
      </w:pPr>
      <w:bookmarkStart w:id="1" w:name="_Toc517537929"/>
      <w:bookmarkStart w:id="2" w:name="_Toc528952363"/>
      <w:bookmarkStart w:id="3" w:name="_Toc766213"/>
      <w:bookmarkStart w:id="4" w:name="_Toc1953482"/>
      <w:bookmarkStart w:id="5" w:name="_Toc5083248"/>
      <w:bookmarkStart w:id="6" w:name="_Toc6821103"/>
      <w:r w:rsidRPr="004B48A0">
        <w:rPr>
          <w:rFonts w:ascii="Verdana" w:eastAsia="Courier New" w:hAnsi="Verdana" w:cs="Lucida Sans Unicode"/>
          <w:szCs w:val="20"/>
        </w:rPr>
        <w:t xml:space="preserve">The purpose of this document is to </w:t>
      </w:r>
      <w:r w:rsidR="00D50339">
        <w:rPr>
          <w:rFonts w:ascii="Verdana" w:eastAsia="Courier New" w:hAnsi="Verdana" w:cs="Lucida Sans Unicode"/>
          <w:szCs w:val="20"/>
        </w:rPr>
        <w:t xml:space="preserve">provide instructions on how to export data </w:t>
      </w:r>
      <w:r w:rsidR="00CF435A">
        <w:rPr>
          <w:rFonts w:ascii="Verdana" w:eastAsia="Courier New" w:hAnsi="Verdana" w:cs="Lucida Sans Unicode"/>
          <w:szCs w:val="20"/>
        </w:rPr>
        <w:t xml:space="preserve">in the TrialManager (in test and production environments) </w:t>
      </w:r>
      <w:r w:rsidR="00D50339">
        <w:rPr>
          <w:rFonts w:ascii="Verdana" w:eastAsia="Courier New" w:hAnsi="Verdana" w:cs="Lucida Sans Unicode"/>
          <w:szCs w:val="20"/>
        </w:rPr>
        <w:t>and run the post-processor in order to create data transfer files.</w:t>
      </w:r>
      <w:r w:rsidRPr="004B48A0">
        <w:rPr>
          <w:rFonts w:ascii="Verdana" w:eastAsia="Courier New" w:hAnsi="Verdana" w:cs="Lucida Sans Unicode"/>
          <w:szCs w:val="20"/>
        </w:rPr>
        <w:t xml:space="preserve"> </w:t>
      </w:r>
      <w:r w:rsidR="00D50339">
        <w:rPr>
          <w:rFonts w:ascii="Verdana" w:eastAsia="Courier New" w:hAnsi="Verdana" w:cs="Lucida Sans Unicode"/>
          <w:szCs w:val="20"/>
        </w:rPr>
        <w:t xml:space="preserve">This document </w:t>
      </w:r>
      <w:r w:rsidR="00CF435A">
        <w:rPr>
          <w:rFonts w:ascii="Verdana" w:eastAsia="Courier New" w:hAnsi="Verdana" w:cs="Lucida Sans Unicode"/>
          <w:szCs w:val="20"/>
        </w:rPr>
        <w:t>may also provide additional details such as the description of postprocessor log information, specification of system design.</w:t>
      </w:r>
    </w:p>
    <w:p w:rsidR="00CE74D5" w:rsidRPr="004B48A0" w:rsidRDefault="00CE74D5" w:rsidP="00CE74D5">
      <w:pPr>
        <w:pStyle w:val="BodyText"/>
        <w:jc w:val="both"/>
        <w:rPr>
          <w:rFonts w:ascii="Verdana" w:eastAsia="Courier New" w:hAnsi="Verdana" w:cs="Lucida Sans Unicode"/>
          <w:szCs w:val="20"/>
        </w:rPr>
      </w:pPr>
      <w:r w:rsidRPr="004B48A0">
        <w:rPr>
          <w:rFonts w:ascii="Verdana" w:eastAsia="Courier New" w:hAnsi="Verdana" w:cs="Lucida Sans Unicode"/>
          <w:szCs w:val="20"/>
        </w:rPr>
        <w:t xml:space="preserve">The intended audience of this document </w:t>
      </w:r>
      <w:r w:rsidR="00CF435A">
        <w:rPr>
          <w:rFonts w:ascii="Verdana" w:eastAsia="Courier New" w:hAnsi="Verdana" w:cs="Lucida Sans Unicode"/>
          <w:szCs w:val="20"/>
        </w:rPr>
        <w:t>consists of</w:t>
      </w:r>
      <w:r w:rsidRPr="004B48A0">
        <w:rPr>
          <w:rFonts w:ascii="Verdana" w:eastAsia="Courier New" w:hAnsi="Verdana" w:cs="Lucida Sans Unicode"/>
          <w:szCs w:val="20"/>
        </w:rPr>
        <w:t xml:space="preserve"> personnel</w:t>
      </w:r>
      <w:r w:rsidR="00CF435A">
        <w:rPr>
          <w:rFonts w:ascii="Verdana" w:eastAsia="Courier New" w:hAnsi="Verdana" w:cs="Lucida Sans Unicode"/>
          <w:szCs w:val="20"/>
        </w:rPr>
        <w:t xml:space="preserve"> </w:t>
      </w:r>
      <w:r w:rsidR="00CF435A" w:rsidRPr="004B48A0">
        <w:rPr>
          <w:rFonts w:ascii="Verdana" w:eastAsia="Courier New" w:hAnsi="Verdana" w:cs="Lucida Sans Unicode"/>
          <w:szCs w:val="20"/>
        </w:rPr>
        <w:t xml:space="preserve">at CRF </w:t>
      </w:r>
      <w:r w:rsidR="00CF435A">
        <w:rPr>
          <w:rFonts w:ascii="Verdana" w:eastAsia="Courier New" w:hAnsi="Verdana" w:cs="Lucida Sans Unicode"/>
          <w:szCs w:val="20"/>
        </w:rPr>
        <w:t xml:space="preserve">Health, </w:t>
      </w:r>
      <w:r w:rsidR="00CF435A">
        <w:t>and possible third parties involved in this particular project.</w:t>
      </w:r>
    </w:p>
    <w:p w:rsidR="00CE74D5" w:rsidRDefault="00CE74D5" w:rsidP="00CE74D5">
      <w:pPr>
        <w:pStyle w:val="Heading1"/>
      </w:pPr>
      <w:bookmarkStart w:id="7" w:name="_Toc34113166"/>
      <w:bookmarkStart w:id="8" w:name="_Toc114539609"/>
      <w:bookmarkStart w:id="9" w:name="_Toc396384017"/>
      <w:r w:rsidRPr="004B48A0">
        <w:t>References, definitions and acronyms</w:t>
      </w:r>
      <w:bookmarkEnd w:id="1"/>
      <w:bookmarkEnd w:id="2"/>
      <w:bookmarkEnd w:id="3"/>
      <w:bookmarkEnd w:id="4"/>
      <w:bookmarkEnd w:id="5"/>
      <w:bookmarkEnd w:id="6"/>
      <w:bookmarkEnd w:id="7"/>
      <w:bookmarkEnd w:id="8"/>
      <w:bookmarkEnd w:id="9"/>
    </w:p>
    <w:p w:rsidR="00CE74D5" w:rsidRPr="00CA3B85" w:rsidRDefault="00CE74D5" w:rsidP="00CE74D5">
      <w:pPr>
        <w:pStyle w:val="BodyText"/>
      </w:pPr>
    </w:p>
    <w:p w:rsidR="00CE74D5" w:rsidRPr="004B48A0" w:rsidRDefault="00CE74D5" w:rsidP="00CE74D5">
      <w:pPr>
        <w:pStyle w:val="BodyText"/>
        <w:numPr>
          <w:ilvl w:val="0"/>
          <w:numId w:val="10"/>
        </w:numPr>
        <w:rPr>
          <w:rFonts w:ascii="Verdana" w:eastAsia="Courier New" w:hAnsi="Verdana" w:cs="Lucida Sans Unicode"/>
          <w:szCs w:val="20"/>
        </w:rPr>
      </w:pPr>
      <w:r w:rsidRPr="004B48A0">
        <w:rPr>
          <w:rFonts w:ascii="Verdana" w:eastAsia="Courier New" w:hAnsi="Verdana" w:cs="Lucida Sans Unicode"/>
          <w:szCs w:val="20"/>
        </w:rPr>
        <w:t>QMS-0-0 Quality Manual</w:t>
      </w:r>
    </w:p>
    <w:p w:rsidR="00CE74D5" w:rsidRDefault="005A0A12" w:rsidP="00CE74D5">
      <w:pPr>
        <w:pStyle w:val="BodyText"/>
        <w:numPr>
          <w:ilvl w:val="0"/>
          <w:numId w:val="10"/>
        </w:numPr>
        <w:rPr>
          <w:rFonts w:ascii="Verdana" w:eastAsia="Courier New" w:hAnsi="Verdana" w:cs="Lucida Sans Unicode"/>
          <w:szCs w:val="20"/>
        </w:rPr>
      </w:pPr>
      <w:r>
        <w:rPr>
          <w:rFonts w:ascii="Verdana" w:eastAsia="Courier New" w:hAnsi="Verdana" w:cs="Lucida Sans Unicode"/>
          <w:szCs w:val="20"/>
        </w:rPr>
        <w:t xml:space="preserve">QMS-5-2-3 </w:t>
      </w:r>
      <w:r w:rsidR="00CE74D5" w:rsidRPr="004B48A0">
        <w:rPr>
          <w:rFonts w:ascii="Verdana" w:eastAsia="Courier New" w:hAnsi="Verdana" w:cs="Lucida Sans Unicode"/>
          <w:szCs w:val="20"/>
        </w:rPr>
        <w:t>TrialMax Tailoring Process</w:t>
      </w:r>
    </w:p>
    <w:p w:rsidR="00CE74D5" w:rsidRDefault="00F06934" w:rsidP="00CE74D5">
      <w:pPr>
        <w:pStyle w:val="Heading1"/>
      </w:pPr>
      <w:bookmarkStart w:id="10" w:name="_Toc396384018"/>
      <w:r>
        <w:t>Overview</w:t>
      </w:r>
      <w:bookmarkEnd w:id="10"/>
    </w:p>
    <w:p w:rsidR="00CE74D5" w:rsidRPr="00F06934" w:rsidRDefault="00F06934" w:rsidP="00F06934">
      <w:pPr>
        <w:pStyle w:val="BodyText"/>
        <w:jc w:val="both"/>
        <w:rPr>
          <w:rFonts w:ascii="Verdana" w:hAnsi="Verdana"/>
        </w:rPr>
      </w:pPr>
      <w:r w:rsidRPr="00F06934">
        <w:rPr>
          <w:rFonts w:ascii="Verdana" w:hAnsi="Verdana"/>
        </w:rPr>
        <w:t>Data collected using CRF Health Electronic Patient Diaries, once submitted to the server by study patients or site personnel is stored in the CRF Health database.</w:t>
      </w:r>
    </w:p>
    <w:p w:rsidR="00CF63FA" w:rsidRDefault="00F06934" w:rsidP="00806C7A">
      <w:pPr>
        <w:pStyle w:val="BodyText"/>
        <w:jc w:val="both"/>
        <w:rPr>
          <w:rFonts w:ascii="Verdana" w:hAnsi="Verdana" w:cs="Lucida Sans Unicode"/>
        </w:rPr>
      </w:pPr>
      <w:r w:rsidRPr="00F06934">
        <w:rPr>
          <w:rFonts w:ascii="Verdana" w:hAnsi="Verdana"/>
        </w:rPr>
        <w:t xml:space="preserve">In order to create data transfer files the collected data have to be exported from the study database using </w:t>
      </w:r>
      <w:r w:rsidR="00806C7A">
        <w:rPr>
          <w:rFonts w:ascii="Verdana" w:hAnsi="Verdana"/>
        </w:rPr>
        <w:t xml:space="preserve">TrialManager export functionality. Data export files have to be copied to the relevant data post-processor folder and the postprocessor has to be run in order to convert the input data format to the output data format. Data transfer files are created at the end of data conversion process and then transferred to the client using one of approved transfer methods. More details on each step of data transfer process can be found below.      </w:t>
      </w:r>
    </w:p>
    <w:p w:rsidR="00496E7F" w:rsidRDefault="00496E7F" w:rsidP="00CE74D5">
      <w:pPr>
        <w:pStyle w:val="HTMLPreformatted"/>
        <w:rPr>
          <w:rFonts w:ascii="Verdana" w:hAnsi="Verdana" w:cs="Lucida Sans Unicode"/>
        </w:rPr>
      </w:pPr>
    </w:p>
    <w:p w:rsidR="00496E7F" w:rsidRDefault="00496E7F" w:rsidP="00CE74D5">
      <w:pPr>
        <w:pStyle w:val="HTMLPreformatted"/>
        <w:rPr>
          <w:rFonts w:ascii="Verdana" w:hAnsi="Verdana" w:cs="Lucida Sans Unicode"/>
        </w:rPr>
      </w:pPr>
    </w:p>
    <w:p w:rsidR="00496E7F" w:rsidRDefault="00496E7F" w:rsidP="00CE74D5">
      <w:pPr>
        <w:pStyle w:val="HTMLPreformatted"/>
        <w:rPr>
          <w:rFonts w:ascii="Verdana" w:hAnsi="Verdana" w:cs="Lucida Sans Unicode"/>
        </w:rPr>
      </w:pPr>
    </w:p>
    <w:p w:rsidR="00496E7F" w:rsidRDefault="00496E7F" w:rsidP="00CE74D5">
      <w:pPr>
        <w:pStyle w:val="HTMLPreformatted"/>
        <w:rPr>
          <w:rFonts w:ascii="Verdana" w:hAnsi="Verdana" w:cs="Lucida Sans Unicode"/>
        </w:rPr>
      </w:pPr>
    </w:p>
    <w:p w:rsidR="00496E7F" w:rsidRDefault="00496E7F" w:rsidP="00CE74D5">
      <w:pPr>
        <w:pStyle w:val="HTMLPreformatted"/>
        <w:rPr>
          <w:rFonts w:ascii="Verdana" w:hAnsi="Verdana" w:cs="Lucida Sans Unicode"/>
        </w:rPr>
      </w:pPr>
    </w:p>
    <w:p w:rsidR="00496E7F" w:rsidRDefault="00496E7F" w:rsidP="00CE74D5">
      <w:pPr>
        <w:pStyle w:val="HTMLPreformatted"/>
        <w:rPr>
          <w:rFonts w:ascii="Verdana" w:hAnsi="Verdana" w:cs="Lucida Sans Unicode"/>
        </w:rPr>
      </w:pPr>
    </w:p>
    <w:p w:rsidR="00496E7F" w:rsidRDefault="00496E7F" w:rsidP="00CE74D5">
      <w:pPr>
        <w:pStyle w:val="HTMLPreformatted"/>
        <w:rPr>
          <w:rFonts w:ascii="Verdana" w:hAnsi="Verdana" w:cs="Lucida Sans Unicode"/>
        </w:rPr>
      </w:pPr>
    </w:p>
    <w:p w:rsidR="00496E7F" w:rsidRDefault="00496E7F" w:rsidP="00CE74D5">
      <w:pPr>
        <w:pStyle w:val="HTMLPreformatted"/>
        <w:rPr>
          <w:rFonts w:ascii="Verdana" w:hAnsi="Verdana" w:cs="Lucida Sans Unicode"/>
        </w:rPr>
      </w:pPr>
    </w:p>
    <w:p w:rsidR="00806C7A" w:rsidRDefault="00806C7A" w:rsidP="00CE74D5">
      <w:pPr>
        <w:pStyle w:val="HTMLPreformatted"/>
        <w:rPr>
          <w:rFonts w:ascii="Verdana" w:hAnsi="Verdana" w:cs="Lucida Sans Unicode"/>
        </w:rPr>
      </w:pPr>
      <w:r>
        <w:rPr>
          <w:rFonts w:ascii="Verdana" w:hAnsi="Verdana" w:cs="Lucida Sans Unicode"/>
        </w:rPr>
        <w:br w:type="page"/>
      </w:r>
    </w:p>
    <w:p w:rsidR="00496E7F" w:rsidRDefault="00496E7F" w:rsidP="00CE74D5">
      <w:pPr>
        <w:pStyle w:val="HTMLPreformatted"/>
        <w:rPr>
          <w:rFonts w:ascii="Verdana" w:hAnsi="Verdana" w:cs="Lucida Sans Unicode"/>
        </w:rPr>
      </w:pPr>
    </w:p>
    <w:p w:rsidR="00775BC5" w:rsidRPr="00775BC5" w:rsidRDefault="00771D35" w:rsidP="00775BC5">
      <w:pPr>
        <w:pStyle w:val="Heading1"/>
      </w:pPr>
      <w:bookmarkStart w:id="11" w:name="_Toc396384019"/>
      <w:r>
        <w:t xml:space="preserve">Data transfer </w:t>
      </w:r>
      <w:r w:rsidR="00F06934">
        <w:t>instructions</w:t>
      </w:r>
      <w:bookmarkEnd w:id="11"/>
    </w:p>
    <w:p w:rsidR="00277494" w:rsidRDefault="00277494" w:rsidP="00277494">
      <w:pPr>
        <w:pStyle w:val="Heading2"/>
      </w:pPr>
      <w:bookmarkStart w:id="12" w:name="_Toc396384020"/>
      <w:r>
        <w:t>How to get the post-processor package</w:t>
      </w:r>
      <w:bookmarkEnd w:id="12"/>
    </w:p>
    <w:p w:rsidR="007972C9" w:rsidRPr="007972C9" w:rsidRDefault="007972C9" w:rsidP="007972C9">
      <w:pPr>
        <w:pStyle w:val="BodyText"/>
      </w:pPr>
    </w:p>
    <w:p w:rsidR="00277494" w:rsidRDefault="00277494" w:rsidP="00E778A0">
      <w:pPr>
        <w:pStyle w:val="BodyText"/>
        <w:rPr>
          <w:rFonts w:ascii="Verdana" w:hAnsi="Verdana"/>
        </w:rPr>
      </w:pPr>
      <w:r>
        <w:rPr>
          <w:rFonts w:ascii="Verdana" w:hAnsi="Verdana"/>
        </w:rPr>
        <w:t>In order to create data transfer files the latest version of validated post-processor package</w:t>
      </w:r>
      <w:r w:rsidR="008C5C19">
        <w:rPr>
          <w:rFonts w:ascii="Verdana" w:hAnsi="Verdana"/>
        </w:rPr>
        <w:t xml:space="preserve"> </w:t>
      </w:r>
      <w:r>
        <w:rPr>
          <w:rFonts w:ascii="Verdana" w:hAnsi="Verdana"/>
        </w:rPr>
        <w:t xml:space="preserve">should be retrieved from the </w:t>
      </w:r>
      <w:r w:rsidR="008C5C19">
        <w:rPr>
          <w:rFonts w:ascii="Verdana" w:hAnsi="Verdana"/>
        </w:rPr>
        <w:t>CVS repository:</w:t>
      </w:r>
      <w:r>
        <w:rPr>
          <w:rFonts w:ascii="Verdana" w:hAnsi="Verdana"/>
        </w:rPr>
        <w:t xml:space="preserve"> </w:t>
      </w:r>
    </w:p>
    <w:p w:rsidR="00277494" w:rsidRDefault="00277494" w:rsidP="00E778A0">
      <w:pPr>
        <w:pStyle w:val="BodyText"/>
        <w:rPr>
          <w:rFonts w:ascii="Verdana" w:hAnsi="Verdana"/>
          <w:b/>
        </w:rPr>
      </w:pPr>
    </w:p>
    <w:p w:rsidR="005D6A43" w:rsidRPr="002A5CDE" w:rsidRDefault="002A5CDE" w:rsidP="00E778A0">
      <w:pPr>
        <w:pStyle w:val="BodyText"/>
        <w:rPr>
          <w:rFonts w:ascii="Verdana" w:hAnsi="Verdana"/>
          <w:b/>
        </w:rPr>
      </w:pPr>
      <w:r>
        <w:rPr>
          <w:rFonts w:ascii="Verdana" w:hAnsi="Verdana" w:cs="Courier New"/>
          <w:b/>
          <w:szCs w:val="20"/>
        </w:rPr>
        <w:t>prod/proj/</w:t>
      </w:r>
      <w:r w:rsidR="00E20FAB">
        <w:rPr>
          <w:rFonts w:ascii="Verdana" w:hAnsi="Verdana" w:cs="Courier New"/>
          <w:b/>
          <w:szCs w:val="20"/>
        </w:rPr>
        <w:t>ro30009</w:t>
      </w:r>
      <w:r>
        <w:rPr>
          <w:rFonts w:ascii="Verdana" w:hAnsi="Verdana" w:cs="Courier New"/>
          <w:b/>
          <w:szCs w:val="20"/>
        </w:rPr>
        <w:t>/</w:t>
      </w:r>
      <w:r w:rsidRPr="002A5CDE">
        <w:rPr>
          <w:rFonts w:ascii="Verdana" w:hAnsi="Verdana" w:cs="Courier New"/>
          <w:b/>
          <w:szCs w:val="20"/>
        </w:rPr>
        <w:t>postprocessor</w:t>
      </w:r>
      <w:r>
        <w:rPr>
          <w:rFonts w:ascii="Verdana" w:hAnsi="Verdana" w:cs="Courier New"/>
          <w:b/>
          <w:szCs w:val="20"/>
        </w:rPr>
        <w:t>/</w:t>
      </w:r>
      <w:r w:rsidRPr="002A5CDE">
        <w:rPr>
          <w:rFonts w:ascii="Verdana" w:hAnsi="Verdana" w:cs="Courier New"/>
          <w:b/>
          <w:szCs w:val="20"/>
        </w:rPr>
        <w:t>release</w:t>
      </w:r>
      <w:r>
        <w:rPr>
          <w:rFonts w:ascii="Verdana" w:hAnsi="Verdana" w:cs="Courier New"/>
          <w:b/>
          <w:szCs w:val="20"/>
        </w:rPr>
        <w:t>/</w:t>
      </w:r>
      <w:r w:rsidR="00473DA4">
        <w:rPr>
          <w:rFonts w:ascii="Verdana" w:hAnsi="Verdana"/>
          <w:b/>
        </w:rPr>
        <w:t>RO30009</w:t>
      </w:r>
      <w:r w:rsidRPr="002A5CDE">
        <w:rPr>
          <w:rFonts w:ascii="Verdana" w:hAnsi="Verdana"/>
          <w:b/>
        </w:rPr>
        <w:t>-</w:t>
      </w:r>
      <w:r w:rsidR="004271D2">
        <w:rPr>
          <w:rFonts w:ascii="Verdana" w:hAnsi="Verdana"/>
          <w:b/>
        </w:rPr>
        <w:t>EDSS</w:t>
      </w:r>
      <w:r w:rsidR="00E911FE">
        <w:rPr>
          <w:rFonts w:ascii="Verdana" w:hAnsi="Verdana"/>
          <w:b/>
        </w:rPr>
        <w:t>postprocessor-v1-tst2</w:t>
      </w:r>
      <w:r w:rsidRPr="002A5CDE">
        <w:rPr>
          <w:rFonts w:ascii="Verdana" w:hAnsi="Verdana"/>
          <w:b/>
        </w:rPr>
        <w:t>.zip</w:t>
      </w:r>
    </w:p>
    <w:p w:rsidR="008C5C19" w:rsidRDefault="008C5C19" w:rsidP="00E778A0">
      <w:pPr>
        <w:pStyle w:val="BodyText"/>
        <w:rPr>
          <w:rFonts w:ascii="Verdana" w:hAnsi="Verdana"/>
          <w:b/>
        </w:rPr>
      </w:pPr>
    </w:p>
    <w:p w:rsidR="000C76CF" w:rsidRDefault="000C76CF" w:rsidP="000C76CF">
      <w:pPr>
        <w:pStyle w:val="BodyText"/>
        <w:rPr>
          <w:rFonts w:ascii="Verdana" w:hAnsi="Verdana"/>
          <w:b/>
        </w:rPr>
      </w:pPr>
      <w:r>
        <w:rPr>
          <w:rFonts w:ascii="Verdana" w:hAnsi="Verdana"/>
          <w:b/>
        </w:rPr>
        <w:t>Relevant structure of the installation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5"/>
        <w:gridCol w:w="3843"/>
      </w:tblGrid>
      <w:tr w:rsidR="00871E0D" w:rsidRPr="005D6A43" w:rsidTr="009F5EDA">
        <w:trPr>
          <w:trHeight w:val="284"/>
        </w:trPr>
        <w:tc>
          <w:tcPr>
            <w:tcW w:w="3004" w:type="pct"/>
            <w:shd w:val="clear" w:color="auto" w:fill="auto"/>
            <w:noWrap/>
            <w:hideMark/>
          </w:tcPr>
          <w:p w:rsidR="00871E0D" w:rsidRPr="005D6A43" w:rsidRDefault="000C76CF" w:rsidP="000C76CF">
            <w:pPr>
              <w:pStyle w:val="HTMLPreformatted"/>
              <w:rPr>
                <w:rFonts w:ascii="Verdana" w:hAnsi="Verdana" w:cs="Lucida Sans Unicode"/>
                <w:b/>
                <w:bCs/>
              </w:rPr>
            </w:pPr>
            <w:r>
              <w:rPr>
                <w:rFonts w:ascii="Verdana" w:hAnsi="Verdana" w:cs="Lucida Sans Unicode"/>
                <w:b/>
                <w:bCs/>
              </w:rPr>
              <w:t>C</w:t>
            </w:r>
            <w:r w:rsidR="00871E0D">
              <w:rPr>
                <w:rFonts w:ascii="Verdana" w:hAnsi="Verdana" w:cs="Lucida Sans Unicode"/>
                <w:b/>
                <w:bCs/>
              </w:rPr>
              <w:t>onfig</w:t>
            </w:r>
            <w:r>
              <w:rPr>
                <w:rFonts w:ascii="Verdana" w:hAnsi="Verdana" w:cs="Lucida Sans Unicode"/>
                <w:b/>
                <w:bCs/>
              </w:rPr>
              <w:t>(Folder)</w:t>
            </w:r>
          </w:p>
        </w:tc>
        <w:tc>
          <w:tcPr>
            <w:tcW w:w="1996" w:type="pct"/>
          </w:tcPr>
          <w:p w:rsidR="00871E0D" w:rsidRPr="005D6A43" w:rsidRDefault="000C76CF" w:rsidP="009F5EDA">
            <w:pPr>
              <w:pStyle w:val="HTMLPreformatted"/>
              <w:rPr>
                <w:rFonts w:ascii="Verdana" w:hAnsi="Verdana" w:cs="Lucida Sans Unicode"/>
              </w:rPr>
            </w:pPr>
            <w:r>
              <w:rPr>
                <w:rFonts w:ascii="Verdana" w:hAnsi="Verdana" w:cs="Lucida Sans Unicode"/>
              </w:rPr>
              <w:t>Holds the configuration files for this study.</w:t>
            </w:r>
            <w:r w:rsidRPr="005D6A43">
              <w:rPr>
                <w:rFonts w:ascii="Verdana" w:hAnsi="Verdana" w:cs="Lucida Sans Unicode"/>
              </w:rPr>
              <w:t> </w:t>
            </w:r>
          </w:p>
        </w:tc>
      </w:tr>
      <w:tr w:rsidR="00871E0D" w:rsidRPr="005D6A43" w:rsidTr="009F5EDA">
        <w:trPr>
          <w:trHeight w:val="284"/>
        </w:trPr>
        <w:tc>
          <w:tcPr>
            <w:tcW w:w="3004" w:type="pct"/>
            <w:shd w:val="clear" w:color="auto" w:fill="auto"/>
            <w:noWrap/>
            <w:hideMark/>
          </w:tcPr>
          <w:p w:rsidR="00871E0D" w:rsidRPr="005D6A43" w:rsidRDefault="00871E0D" w:rsidP="009F5EDA">
            <w:pPr>
              <w:pStyle w:val="HTMLPreformatted"/>
              <w:rPr>
                <w:rFonts w:ascii="Verdana" w:hAnsi="Verdana" w:cs="Lucida Sans Unicode"/>
                <w:b/>
                <w:bCs/>
              </w:rPr>
            </w:pPr>
            <w:r w:rsidRPr="000C76CF">
              <w:rPr>
                <w:rFonts w:ascii="Verdana" w:hAnsi="Verdana" w:cs="Lucida Sans Unicode"/>
                <w:b/>
                <w:bCs/>
              </w:rPr>
              <w:t>input</w:t>
            </w:r>
          </w:p>
        </w:tc>
        <w:tc>
          <w:tcPr>
            <w:tcW w:w="1996" w:type="pct"/>
          </w:tcPr>
          <w:p w:rsidR="00871E0D" w:rsidRPr="005D6A43" w:rsidRDefault="000C76CF" w:rsidP="009F5EDA">
            <w:pPr>
              <w:pStyle w:val="HTMLPreformatted"/>
              <w:rPr>
                <w:rFonts w:ascii="Verdana" w:hAnsi="Verdana" w:cs="Lucida Sans Unicode"/>
              </w:rPr>
            </w:pPr>
            <w:r>
              <w:rPr>
                <w:rFonts w:ascii="Verdana" w:hAnsi="Verdana" w:cs="Lucida Sans Unicode"/>
              </w:rPr>
              <w:t>Copy data export files into this folder</w:t>
            </w:r>
          </w:p>
        </w:tc>
      </w:tr>
      <w:tr w:rsidR="00871E0D" w:rsidRPr="005D6A43" w:rsidTr="009F5EDA">
        <w:trPr>
          <w:trHeight w:val="284"/>
        </w:trPr>
        <w:tc>
          <w:tcPr>
            <w:tcW w:w="3004" w:type="pct"/>
            <w:shd w:val="clear" w:color="auto" w:fill="auto"/>
            <w:noWrap/>
            <w:hideMark/>
          </w:tcPr>
          <w:p w:rsidR="00871E0D" w:rsidRDefault="00871E0D" w:rsidP="009F5EDA">
            <w:pPr>
              <w:pStyle w:val="HTMLPreformatted"/>
              <w:rPr>
                <w:rFonts w:ascii="Verdana" w:hAnsi="Verdana" w:cs="Lucida Sans Unicode"/>
                <w:b/>
                <w:bCs/>
              </w:rPr>
            </w:pPr>
            <w:r w:rsidRPr="000C76CF">
              <w:rPr>
                <w:rFonts w:ascii="Verdana" w:hAnsi="Verdana" w:cs="Lucida Sans Unicode"/>
                <w:b/>
                <w:bCs/>
              </w:rPr>
              <w:t>output</w:t>
            </w:r>
          </w:p>
        </w:tc>
        <w:tc>
          <w:tcPr>
            <w:tcW w:w="1996" w:type="pct"/>
          </w:tcPr>
          <w:p w:rsidR="00871E0D" w:rsidRPr="005D6A43" w:rsidRDefault="000C76CF" w:rsidP="009F5EDA">
            <w:pPr>
              <w:pStyle w:val="HTMLPreformatted"/>
              <w:rPr>
                <w:rFonts w:ascii="Verdana" w:hAnsi="Verdana" w:cs="Lucida Sans Unicode"/>
              </w:rPr>
            </w:pPr>
            <w:r>
              <w:rPr>
                <w:rFonts w:ascii="Verdana" w:hAnsi="Verdana" w:cs="Lucida Sans Unicode"/>
              </w:rPr>
              <w:t xml:space="preserve">data transfer files </w:t>
            </w:r>
            <w:r w:rsidR="00AF572E">
              <w:rPr>
                <w:rFonts w:ascii="Verdana" w:hAnsi="Verdana" w:cs="Lucida Sans Unicode"/>
              </w:rPr>
              <w:t>created after processing RO30009</w:t>
            </w:r>
            <w:r w:rsidR="00E66739">
              <w:rPr>
                <w:rFonts w:ascii="Verdana" w:hAnsi="Verdana" w:cs="Lucida Sans Unicode"/>
              </w:rPr>
              <w:t>PostProc</w:t>
            </w:r>
            <w:r w:rsidRPr="009E033B">
              <w:rPr>
                <w:rFonts w:ascii="Verdana" w:hAnsi="Verdana" w:cs="Lucida Sans Unicode"/>
              </w:rPr>
              <w:t>-process.bat</w:t>
            </w:r>
            <w:r>
              <w:rPr>
                <w:rFonts w:ascii="Verdana" w:hAnsi="Verdana" w:cs="Lucida Sans Unicode"/>
              </w:rPr>
              <w:t xml:space="preserve"> (txt format)</w:t>
            </w:r>
          </w:p>
        </w:tc>
      </w:tr>
      <w:tr w:rsidR="00871E0D" w:rsidRPr="005D6A43" w:rsidTr="009F5EDA">
        <w:trPr>
          <w:trHeight w:val="284"/>
        </w:trPr>
        <w:tc>
          <w:tcPr>
            <w:tcW w:w="3004" w:type="pct"/>
            <w:shd w:val="clear" w:color="auto" w:fill="auto"/>
            <w:noWrap/>
            <w:hideMark/>
          </w:tcPr>
          <w:p w:rsidR="00871E0D" w:rsidRPr="000C76CF" w:rsidRDefault="00AF572E" w:rsidP="009F5EDA">
            <w:pPr>
              <w:pStyle w:val="HTMLPreformatted"/>
              <w:rPr>
                <w:rFonts w:ascii="Verdana" w:hAnsi="Verdana" w:cs="Lucida Sans Unicode"/>
                <w:b/>
                <w:bCs/>
              </w:rPr>
            </w:pPr>
            <w:r>
              <w:rPr>
                <w:rFonts w:ascii="Verdana" w:hAnsi="Verdana" w:cs="Lucida Sans Unicode"/>
                <w:b/>
              </w:rPr>
              <w:t>RO30009</w:t>
            </w:r>
            <w:bookmarkStart w:id="13" w:name="_GoBack"/>
            <w:bookmarkEnd w:id="13"/>
            <w:r w:rsidR="00E66739">
              <w:rPr>
                <w:rFonts w:ascii="Verdana" w:hAnsi="Verdana" w:cs="Lucida Sans Unicode"/>
                <w:b/>
              </w:rPr>
              <w:t>PostProc</w:t>
            </w:r>
            <w:r w:rsidR="000C76CF" w:rsidRPr="000C76CF">
              <w:rPr>
                <w:rFonts w:ascii="Verdana" w:hAnsi="Verdana" w:cs="Lucida Sans Unicode"/>
                <w:b/>
              </w:rPr>
              <w:t>-process.bat</w:t>
            </w:r>
          </w:p>
        </w:tc>
        <w:tc>
          <w:tcPr>
            <w:tcW w:w="1996" w:type="pct"/>
          </w:tcPr>
          <w:p w:rsidR="00871E0D" w:rsidRPr="005D6A43" w:rsidRDefault="000C76CF" w:rsidP="009F5EDA">
            <w:pPr>
              <w:pStyle w:val="HTMLPreformatted"/>
              <w:rPr>
                <w:rFonts w:ascii="Verdana" w:hAnsi="Verdana" w:cs="Lucida Sans Unicode"/>
              </w:rPr>
            </w:pPr>
            <w:r>
              <w:rPr>
                <w:rFonts w:ascii="Verdana" w:hAnsi="Verdana" w:cs="Lucida Sans Unicode"/>
              </w:rPr>
              <w:t>Run this to create the transfer files in the output folder</w:t>
            </w:r>
          </w:p>
        </w:tc>
      </w:tr>
    </w:tbl>
    <w:p w:rsidR="00496E7F" w:rsidRDefault="00496E7F" w:rsidP="00496E7F">
      <w:pPr>
        <w:pStyle w:val="BodyText"/>
      </w:pPr>
    </w:p>
    <w:p w:rsidR="005952A5" w:rsidRDefault="005952A5" w:rsidP="00496E7F">
      <w:pPr>
        <w:pStyle w:val="BodyText"/>
      </w:pPr>
    </w:p>
    <w:p w:rsidR="00277494" w:rsidRDefault="00277494" w:rsidP="00277494">
      <w:pPr>
        <w:pStyle w:val="Heading2"/>
      </w:pPr>
      <w:bookmarkStart w:id="14" w:name="_Toc396384021"/>
      <w:r>
        <w:t>How to create data export files</w:t>
      </w:r>
      <w:bookmarkEnd w:id="14"/>
    </w:p>
    <w:p w:rsidR="007972C9" w:rsidRPr="007972C9" w:rsidRDefault="007972C9" w:rsidP="007972C9">
      <w:pPr>
        <w:pStyle w:val="BodyText"/>
      </w:pPr>
    </w:p>
    <w:p w:rsidR="00277494" w:rsidRDefault="00277494" w:rsidP="00277494">
      <w:pPr>
        <w:pStyle w:val="HTMLPreformatted"/>
        <w:numPr>
          <w:ilvl w:val="0"/>
          <w:numId w:val="14"/>
        </w:numPr>
        <w:rPr>
          <w:rFonts w:ascii="Verdana" w:hAnsi="Verdana" w:cs="Lucida Sans Unicode"/>
        </w:rPr>
      </w:pPr>
      <w:r w:rsidRPr="00A00E81">
        <w:rPr>
          <w:rFonts w:ascii="Verdana" w:hAnsi="Verdana" w:cs="Lucida Sans Unicode"/>
        </w:rPr>
        <w:t>Login to TrialManager, select “Management” tab and select “Exports”</w:t>
      </w:r>
    </w:p>
    <w:p w:rsidR="00496E7F" w:rsidRPr="00A00E81" w:rsidRDefault="00496E7F" w:rsidP="00496E7F">
      <w:pPr>
        <w:pStyle w:val="HTMLPreformatted"/>
        <w:ind w:left="720"/>
        <w:rPr>
          <w:rFonts w:ascii="Verdana" w:hAnsi="Verdana" w:cs="Lucida Sans Unicode"/>
        </w:rPr>
      </w:pPr>
    </w:p>
    <w:p w:rsidR="00277494" w:rsidRPr="00A00E81" w:rsidRDefault="00277494" w:rsidP="0016518A">
      <w:pPr>
        <w:pStyle w:val="HTMLPreformatted"/>
        <w:numPr>
          <w:ilvl w:val="0"/>
          <w:numId w:val="14"/>
        </w:numPr>
        <w:rPr>
          <w:rFonts w:ascii="Verdana" w:hAnsi="Verdana" w:cs="Lucida Sans Unicode"/>
        </w:rPr>
      </w:pPr>
      <w:r w:rsidRPr="00A00E81">
        <w:rPr>
          <w:rFonts w:ascii="Verdana" w:hAnsi="Verdana" w:cs="Lucida Sans Unicode"/>
        </w:rPr>
        <w:t>Select button “Add export” and enter the following export information:</w:t>
      </w:r>
    </w:p>
    <w:p w:rsidR="00277494" w:rsidRPr="00277494" w:rsidRDefault="00277494" w:rsidP="00277494">
      <w:pPr>
        <w:pStyle w:val="BodyText"/>
      </w:pPr>
    </w:p>
    <w:tbl>
      <w:tblPr>
        <w:tblW w:w="5000" w:type="pct"/>
        <w:tblLook w:val="04A0" w:firstRow="1" w:lastRow="0" w:firstColumn="1" w:lastColumn="0" w:noHBand="0" w:noVBand="1"/>
      </w:tblPr>
      <w:tblGrid>
        <w:gridCol w:w="2600"/>
        <w:gridCol w:w="7028"/>
      </w:tblGrid>
      <w:tr w:rsidR="00277494" w:rsidRPr="00E778A0" w:rsidTr="009F5EDA">
        <w:trPr>
          <w:trHeight w:val="284"/>
        </w:trPr>
        <w:tc>
          <w:tcPr>
            <w:tcW w:w="1350" w:type="pct"/>
            <w:tcBorders>
              <w:top w:val="single" w:sz="4" w:space="0" w:color="auto"/>
              <w:left w:val="single" w:sz="4" w:space="0" w:color="auto"/>
              <w:bottom w:val="single" w:sz="4" w:space="0" w:color="auto"/>
              <w:right w:val="single" w:sz="4" w:space="0" w:color="auto"/>
            </w:tcBorders>
            <w:shd w:val="clear" w:color="auto" w:fill="auto"/>
            <w:noWrap/>
            <w:hideMark/>
          </w:tcPr>
          <w:p w:rsidR="00277494" w:rsidRPr="00E778A0" w:rsidRDefault="00D569C2" w:rsidP="009F5EDA">
            <w:pPr>
              <w:pStyle w:val="HTMLPreformatted"/>
              <w:rPr>
                <w:rFonts w:ascii="Verdana" w:hAnsi="Verdana" w:cs="Lucida Sans Unicode"/>
                <w:b/>
                <w:bCs/>
              </w:rPr>
            </w:pPr>
            <w:r>
              <w:rPr>
                <w:rFonts w:ascii="Verdana" w:hAnsi="Verdana" w:cs="Lucida Sans Unicode"/>
                <w:b/>
                <w:bCs/>
              </w:rPr>
              <w:t>Name</w:t>
            </w:r>
          </w:p>
        </w:tc>
        <w:tc>
          <w:tcPr>
            <w:tcW w:w="3650" w:type="pct"/>
            <w:tcBorders>
              <w:top w:val="single" w:sz="4" w:space="0" w:color="auto"/>
              <w:left w:val="nil"/>
              <w:bottom w:val="single" w:sz="4" w:space="0" w:color="auto"/>
              <w:right w:val="single" w:sz="4" w:space="0" w:color="auto"/>
            </w:tcBorders>
            <w:shd w:val="clear" w:color="auto" w:fill="auto"/>
            <w:noWrap/>
            <w:hideMark/>
          </w:tcPr>
          <w:p w:rsidR="00277494" w:rsidRPr="00E778A0" w:rsidRDefault="00D569C2" w:rsidP="009F5EDA">
            <w:pPr>
              <w:pStyle w:val="HTMLPreformatted"/>
              <w:rPr>
                <w:rFonts w:ascii="Verdana" w:hAnsi="Verdana" w:cs="Lucida Sans Unicode"/>
              </w:rPr>
            </w:pPr>
            <w:r>
              <w:rPr>
                <w:rFonts w:ascii="Verdana" w:hAnsi="Verdana" w:cs="Lucida Sans Unicode"/>
              </w:rPr>
              <w:t>the name of data export</w:t>
            </w:r>
          </w:p>
        </w:tc>
      </w:tr>
      <w:tr w:rsidR="00277494" w:rsidRPr="00E778A0" w:rsidTr="009F5EDA">
        <w:trPr>
          <w:trHeight w:val="284"/>
        </w:trPr>
        <w:tc>
          <w:tcPr>
            <w:tcW w:w="1350" w:type="pct"/>
            <w:tcBorders>
              <w:top w:val="nil"/>
              <w:left w:val="single" w:sz="4" w:space="0" w:color="auto"/>
              <w:bottom w:val="single" w:sz="4" w:space="0" w:color="auto"/>
              <w:right w:val="single" w:sz="4" w:space="0" w:color="auto"/>
            </w:tcBorders>
            <w:shd w:val="clear" w:color="auto" w:fill="auto"/>
            <w:noWrap/>
            <w:hideMark/>
          </w:tcPr>
          <w:p w:rsidR="00277494" w:rsidRPr="00E778A0" w:rsidRDefault="00D569C2" w:rsidP="009F5EDA">
            <w:pPr>
              <w:pStyle w:val="HTMLPreformatted"/>
              <w:rPr>
                <w:rFonts w:ascii="Verdana" w:hAnsi="Verdana" w:cs="Lucida Sans Unicode"/>
                <w:b/>
                <w:bCs/>
              </w:rPr>
            </w:pPr>
            <w:r>
              <w:rPr>
                <w:rFonts w:ascii="Verdana" w:hAnsi="Verdana" w:cs="Lucida Sans Unicode"/>
                <w:b/>
                <w:bCs/>
              </w:rPr>
              <w:t>Adapter</w:t>
            </w:r>
          </w:p>
        </w:tc>
        <w:tc>
          <w:tcPr>
            <w:tcW w:w="3650" w:type="pct"/>
            <w:tcBorders>
              <w:top w:val="nil"/>
              <w:left w:val="nil"/>
              <w:bottom w:val="single" w:sz="4" w:space="0" w:color="auto"/>
              <w:right w:val="single" w:sz="4" w:space="0" w:color="auto"/>
            </w:tcBorders>
            <w:shd w:val="clear" w:color="auto" w:fill="auto"/>
            <w:noWrap/>
            <w:hideMark/>
          </w:tcPr>
          <w:p w:rsidR="00277494" w:rsidRPr="00D569C2" w:rsidRDefault="000C76CF" w:rsidP="009F5EDA">
            <w:pPr>
              <w:pStyle w:val="HTMLPreformatted"/>
              <w:rPr>
                <w:rFonts w:ascii="Verdana" w:hAnsi="Verdana" w:cs="Lucida Sans Unicode"/>
                <w:i/>
              </w:rPr>
            </w:pPr>
            <w:r w:rsidRPr="00D569C2">
              <w:rPr>
                <w:rFonts w:ascii="Verdana" w:hAnsi="Verdana" w:cs="Lucida Sans Unicode"/>
                <w:i/>
              </w:rPr>
              <w:t>CSV Adapter (*.csv)</w:t>
            </w:r>
          </w:p>
        </w:tc>
      </w:tr>
      <w:tr w:rsidR="00277494" w:rsidRPr="00E778A0" w:rsidTr="009F5EDA">
        <w:trPr>
          <w:trHeight w:val="284"/>
        </w:trPr>
        <w:tc>
          <w:tcPr>
            <w:tcW w:w="1350" w:type="pct"/>
            <w:tcBorders>
              <w:top w:val="nil"/>
              <w:left w:val="single" w:sz="4" w:space="0" w:color="auto"/>
              <w:bottom w:val="single" w:sz="4" w:space="0" w:color="auto"/>
              <w:right w:val="single" w:sz="4" w:space="0" w:color="auto"/>
            </w:tcBorders>
            <w:shd w:val="clear" w:color="auto" w:fill="auto"/>
            <w:noWrap/>
            <w:hideMark/>
          </w:tcPr>
          <w:p w:rsidR="00277494" w:rsidRPr="00E778A0" w:rsidRDefault="00D569C2" w:rsidP="009F5EDA">
            <w:pPr>
              <w:pStyle w:val="HTMLPreformatted"/>
              <w:rPr>
                <w:rFonts w:ascii="Verdana" w:hAnsi="Verdana" w:cs="Lucida Sans Unicode"/>
                <w:b/>
                <w:bCs/>
              </w:rPr>
            </w:pPr>
            <w:r>
              <w:rPr>
                <w:rFonts w:ascii="Verdana" w:hAnsi="Verdana" w:cs="Lucida Sans Unicode"/>
                <w:b/>
                <w:bCs/>
              </w:rPr>
              <w:t>Options</w:t>
            </w:r>
          </w:p>
        </w:tc>
        <w:tc>
          <w:tcPr>
            <w:tcW w:w="3650" w:type="pct"/>
            <w:tcBorders>
              <w:top w:val="nil"/>
              <w:left w:val="nil"/>
              <w:bottom w:val="single" w:sz="4" w:space="0" w:color="auto"/>
              <w:right w:val="single" w:sz="4" w:space="0" w:color="auto"/>
            </w:tcBorders>
            <w:shd w:val="clear" w:color="auto" w:fill="auto"/>
            <w:noWrap/>
            <w:hideMark/>
          </w:tcPr>
          <w:p w:rsidR="00D569C2" w:rsidRPr="00D569C2" w:rsidRDefault="000C76CF" w:rsidP="00E66739">
            <w:pPr>
              <w:pStyle w:val="HTMLPreformatted"/>
              <w:rPr>
                <w:rFonts w:ascii="Verdana" w:hAnsi="Verdana" w:cs="Lucida Sans Unicode"/>
                <w:i/>
              </w:rPr>
            </w:pPr>
            <w:r>
              <w:rPr>
                <w:rFonts w:ascii="Verdana" w:hAnsi="Verdana" w:cs="Lucida Sans Unicode"/>
                <w:i/>
              </w:rPr>
              <w:t>include audit trail</w:t>
            </w:r>
          </w:p>
        </w:tc>
      </w:tr>
      <w:tr w:rsidR="00277494" w:rsidRPr="00E778A0" w:rsidTr="009F5EDA">
        <w:trPr>
          <w:trHeight w:val="284"/>
        </w:trPr>
        <w:tc>
          <w:tcPr>
            <w:tcW w:w="1350" w:type="pct"/>
            <w:tcBorders>
              <w:top w:val="nil"/>
              <w:left w:val="single" w:sz="4" w:space="0" w:color="auto"/>
              <w:bottom w:val="single" w:sz="4" w:space="0" w:color="auto"/>
              <w:right w:val="single" w:sz="4" w:space="0" w:color="auto"/>
            </w:tcBorders>
            <w:shd w:val="clear" w:color="auto" w:fill="auto"/>
            <w:noWrap/>
            <w:hideMark/>
          </w:tcPr>
          <w:p w:rsidR="00277494" w:rsidRPr="00E778A0" w:rsidRDefault="00D569C2" w:rsidP="009F5EDA">
            <w:pPr>
              <w:pStyle w:val="HTMLPreformatted"/>
              <w:rPr>
                <w:rFonts w:ascii="Verdana" w:hAnsi="Verdana" w:cs="Lucida Sans Unicode"/>
                <w:b/>
                <w:bCs/>
              </w:rPr>
            </w:pPr>
            <w:r>
              <w:rPr>
                <w:rFonts w:ascii="Verdana" w:hAnsi="Verdana" w:cs="Lucida Sans Unicode"/>
                <w:b/>
                <w:bCs/>
              </w:rPr>
              <w:t>Delimiter</w:t>
            </w:r>
          </w:p>
        </w:tc>
        <w:tc>
          <w:tcPr>
            <w:tcW w:w="3650" w:type="pct"/>
            <w:tcBorders>
              <w:top w:val="nil"/>
              <w:left w:val="nil"/>
              <w:bottom w:val="single" w:sz="4" w:space="0" w:color="auto"/>
              <w:right w:val="single" w:sz="4" w:space="0" w:color="auto"/>
            </w:tcBorders>
            <w:shd w:val="clear" w:color="auto" w:fill="auto"/>
            <w:noWrap/>
            <w:hideMark/>
          </w:tcPr>
          <w:p w:rsidR="00277494" w:rsidRPr="00D569C2" w:rsidRDefault="000C76CF" w:rsidP="009F5EDA">
            <w:pPr>
              <w:pStyle w:val="HTMLPreformatted"/>
              <w:rPr>
                <w:rFonts w:ascii="Verdana" w:hAnsi="Verdana" w:cs="Lucida Sans Unicode"/>
                <w:i/>
              </w:rPr>
            </w:pPr>
            <w:r w:rsidRPr="00D569C2">
              <w:rPr>
                <w:rFonts w:ascii="Verdana" w:hAnsi="Verdana" w:cs="Lucida Sans Unicode"/>
                <w:i/>
              </w:rPr>
              <w:t>‘t’ (tab)</w:t>
            </w:r>
          </w:p>
        </w:tc>
      </w:tr>
      <w:tr w:rsidR="00277494" w:rsidRPr="00E778A0" w:rsidTr="00E66739">
        <w:trPr>
          <w:trHeight w:val="284"/>
        </w:trPr>
        <w:tc>
          <w:tcPr>
            <w:tcW w:w="1350" w:type="pct"/>
            <w:tcBorders>
              <w:top w:val="nil"/>
              <w:left w:val="single" w:sz="4" w:space="0" w:color="auto"/>
              <w:bottom w:val="single" w:sz="4" w:space="0" w:color="auto"/>
              <w:right w:val="single" w:sz="4" w:space="0" w:color="auto"/>
            </w:tcBorders>
            <w:shd w:val="clear" w:color="auto" w:fill="auto"/>
            <w:noWrap/>
            <w:hideMark/>
          </w:tcPr>
          <w:p w:rsidR="00277494" w:rsidRPr="00E778A0" w:rsidRDefault="00D569C2" w:rsidP="009F5EDA">
            <w:pPr>
              <w:pStyle w:val="HTMLPreformatted"/>
              <w:rPr>
                <w:rFonts w:ascii="Verdana" w:hAnsi="Verdana" w:cs="Lucida Sans Unicode"/>
                <w:b/>
                <w:bCs/>
              </w:rPr>
            </w:pPr>
            <w:r>
              <w:rPr>
                <w:rFonts w:ascii="Verdana" w:hAnsi="Verdana" w:cs="Lucida Sans Unicode"/>
                <w:b/>
                <w:bCs/>
              </w:rPr>
              <w:t>Text encoding</w:t>
            </w:r>
          </w:p>
        </w:tc>
        <w:tc>
          <w:tcPr>
            <w:tcW w:w="3650" w:type="pct"/>
            <w:tcBorders>
              <w:top w:val="nil"/>
              <w:left w:val="nil"/>
              <w:bottom w:val="single" w:sz="4" w:space="0" w:color="auto"/>
              <w:right w:val="single" w:sz="4" w:space="0" w:color="auto"/>
            </w:tcBorders>
            <w:shd w:val="clear" w:color="auto" w:fill="auto"/>
            <w:noWrap/>
            <w:hideMark/>
          </w:tcPr>
          <w:p w:rsidR="00277494" w:rsidRPr="00D569C2" w:rsidRDefault="000C76CF" w:rsidP="009F5EDA">
            <w:pPr>
              <w:pStyle w:val="HTMLPreformatted"/>
              <w:rPr>
                <w:rFonts w:ascii="Verdana" w:hAnsi="Verdana" w:cs="Lucida Sans Unicode"/>
                <w:i/>
              </w:rPr>
            </w:pPr>
            <w:r w:rsidRPr="00D569C2">
              <w:rPr>
                <w:rFonts w:ascii="Verdana" w:hAnsi="Verdana" w:cs="Lucida Sans Unicode"/>
                <w:i/>
              </w:rPr>
              <w:t>Default</w:t>
            </w:r>
          </w:p>
        </w:tc>
      </w:tr>
      <w:tr w:rsidR="00E66739" w:rsidRPr="00E778A0" w:rsidTr="00E66739">
        <w:trPr>
          <w:trHeight w:val="284"/>
        </w:trPr>
        <w:tc>
          <w:tcPr>
            <w:tcW w:w="1350" w:type="pct"/>
            <w:tcBorders>
              <w:top w:val="single" w:sz="4" w:space="0" w:color="auto"/>
              <w:left w:val="single" w:sz="4" w:space="0" w:color="auto"/>
              <w:bottom w:val="single" w:sz="4" w:space="0" w:color="auto"/>
              <w:right w:val="single" w:sz="4" w:space="0" w:color="auto"/>
            </w:tcBorders>
            <w:shd w:val="clear" w:color="auto" w:fill="auto"/>
            <w:noWrap/>
          </w:tcPr>
          <w:p w:rsidR="00E66739" w:rsidRDefault="00E66739" w:rsidP="009F5EDA">
            <w:pPr>
              <w:pStyle w:val="HTMLPreformatted"/>
              <w:rPr>
                <w:rFonts w:ascii="Verdana" w:hAnsi="Verdana" w:cs="Lucida Sans Unicode"/>
                <w:b/>
                <w:bCs/>
              </w:rPr>
            </w:pPr>
            <w:r>
              <w:rPr>
                <w:rFonts w:ascii="Verdana" w:hAnsi="Verdana" w:cs="Lucida Sans Unicode"/>
                <w:b/>
                <w:bCs/>
              </w:rPr>
              <w:t>Use Tailoring</w:t>
            </w:r>
          </w:p>
        </w:tc>
        <w:tc>
          <w:tcPr>
            <w:tcW w:w="3650" w:type="pct"/>
            <w:tcBorders>
              <w:top w:val="single" w:sz="4" w:space="0" w:color="auto"/>
              <w:left w:val="nil"/>
              <w:bottom w:val="single" w:sz="4" w:space="0" w:color="auto"/>
              <w:right w:val="single" w:sz="4" w:space="0" w:color="auto"/>
            </w:tcBorders>
            <w:shd w:val="clear" w:color="auto" w:fill="auto"/>
            <w:noWrap/>
          </w:tcPr>
          <w:p w:rsidR="00E66739" w:rsidRPr="00D569C2" w:rsidRDefault="00E66739" w:rsidP="009F5EDA">
            <w:pPr>
              <w:pStyle w:val="HTMLPreformatted"/>
              <w:rPr>
                <w:rFonts w:ascii="Verdana" w:hAnsi="Verdana" w:cs="Lucida Sans Unicode"/>
                <w:i/>
              </w:rPr>
            </w:pPr>
            <w:r>
              <w:rPr>
                <w:rFonts w:ascii="Verdana" w:hAnsi="Verdana" w:cs="Lucida Sans Unicode"/>
                <w:i/>
              </w:rPr>
              <w:t>No</w:t>
            </w:r>
          </w:p>
        </w:tc>
      </w:tr>
    </w:tbl>
    <w:p w:rsidR="00CE74D5" w:rsidRDefault="00CE74D5" w:rsidP="00CE74D5">
      <w:pPr>
        <w:pStyle w:val="HTMLPreformatted"/>
        <w:rPr>
          <w:rFonts w:ascii="Verdana" w:hAnsi="Verdana" w:cs="Lucida Sans Unicode"/>
        </w:rPr>
      </w:pPr>
    </w:p>
    <w:p w:rsidR="00A00E81" w:rsidRDefault="0016518A" w:rsidP="00A00E81">
      <w:pPr>
        <w:pStyle w:val="HTMLPreformatted"/>
        <w:numPr>
          <w:ilvl w:val="0"/>
          <w:numId w:val="14"/>
        </w:numPr>
        <w:rPr>
          <w:rFonts w:ascii="Verdana" w:hAnsi="Verdana" w:cs="Lucida Sans Unicode"/>
        </w:rPr>
      </w:pPr>
      <w:r w:rsidRPr="00A00E81">
        <w:rPr>
          <w:rFonts w:ascii="Verdana" w:hAnsi="Verdana" w:cs="Lucida Sans Unicode"/>
        </w:rPr>
        <w:t>Select button “Create export” in order to create data export files required for data processing</w:t>
      </w:r>
    </w:p>
    <w:p w:rsidR="00496E7F" w:rsidRPr="00A00E81" w:rsidRDefault="00496E7F" w:rsidP="00496E7F">
      <w:pPr>
        <w:pStyle w:val="HTMLPreformatted"/>
        <w:ind w:left="720"/>
        <w:rPr>
          <w:rFonts w:ascii="Verdana" w:hAnsi="Verdana" w:cs="Lucida Sans Unicode"/>
        </w:rPr>
      </w:pPr>
    </w:p>
    <w:p w:rsidR="007972C9" w:rsidRPr="007972C9" w:rsidRDefault="00A00E81" w:rsidP="00A00E81">
      <w:pPr>
        <w:pStyle w:val="HTMLPreformatted"/>
        <w:numPr>
          <w:ilvl w:val="0"/>
          <w:numId w:val="14"/>
        </w:numPr>
        <w:rPr>
          <w:rFonts w:ascii="Verdana" w:hAnsi="Verdana" w:cs="Lucida Sans Unicode"/>
        </w:rPr>
      </w:pPr>
      <w:r w:rsidRPr="00A00E81">
        <w:rPr>
          <w:rFonts w:ascii="Verdana" w:hAnsi="Verdana"/>
        </w:rPr>
        <w:t>Download and unzip data export (e.g. dataexport-csv-XXXXX-YYYYMMDDTHHMMSS.zip)</w:t>
      </w:r>
    </w:p>
    <w:p w:rsidR="007972C9" w:rsidRDefault="007972C9" w:rsidP="007972C9">
      <w:pPr>
        <w:pStyle w:val="ListParagraph"/>
        <w:rPr>
          <w:rFonts w:ascii="Verdana" w:hAnsi="Verdana"/>
        </w:rPr>
      </w:pPr>
    </w:p>
    <w:p w:rsidR="0016518A" w:rsidRPr="008C5C19" w:rsidRDefault="007972C9" w:rsidP="00A00E81">
      <w:pPr>
        <w:pStyle w:val="HTMLPreformatted"/>
        <w:numPr>
          <w:ilvl w:val="0"/>
          <w:numId w:val="14"/>
        </w:numPr>
        <w:rPr>
          <w:rFonts w:ascii="Verdana" w:hAnsi="Verdana" w:cs="Lucida Sans Unicode"/>
        </w:rPr>
      </w:pPr>
      <w:r>
        <w:rPr>
          <w:rFonts w:ascii="Verdana" w:hAnsi="Verdana"/>
        </w:rPr>
        <w:t>Upload data export files to CVS</w:t>
      </w:r>
      <w:r w:rsidR="00A00E81" w:rsidRPr="00A00E81">
        <w:rPr>
          <w:rFonts w:ascii="Verdana" w:hAnsi="Verdana"/>
        </w:rPr>
        <w:t xml:space="preserve">  </w:t>
      </w:r>
    </w:p>
    <w:p w:rsidR="008C5C19" w:rsidRDefault="008C5C19" w:rsidP="008C5C19">
      <w:pPr>
        <w:pStyle w:val="ListParagraph"/>
        <w:rPr>
          <w:rFonts w:ascii="Verdana" w:hAnsi="Verdana" w:cs="Lucida Sans Unicode"/>
        </w:rPr>
      </w:pPr>
    </w:p>
    <w:p w:rsidR="005A5BE3" w:rsidRDefault="005A5BE3" w:rsidP="008C5C19">
      <w:pPr>
        <w:pStyle w:val="HTMLPreformatted"/>
        <w:ind w:left="720"/>
        <w:rPr>
          <w:rFonts w:ascii="Verdana" w:hAnsi="Verdana" w:cs="Lucida Sans Unicode"/>
        </w:rPr>
      </w:pPr>
    </w:p>
    <w:p w:rsidR="00E66739" w:rsidRDefault="00E66739" w:rsidP="008C5C19">
      <w:pPr>
        <w:pStyle w:val="HTMLPreformatted"/>
        <w:ind w:left="720"/>
        <w:rPr>
          <w:rFonts w:ascii="Verdana" w:hAnsi="Verdana" w:cs="Lucida Sans Unicode"/>
        </w:rPr>
      </w:pPr>
    </w:p>
    <w:p w:rsidR="00E66739" w:rsidRDefault="00E66739" w:rsidP="008C5C19">
      <w:pPr>
        <w:pStyle w:val="HTMLPreformatted"/>
        <w:ind w:left="720"/>
        <w:rPr>
          <w:rFonts w:ascii="Verdana" w:hAnsi="Verdana" w:cs="Lucida Sans Unicode"/>
        </w:rPr>
      </w:pPr>
    </w:p>
    <w:p w:rsidR="00E66739" w:rsidRPr="00A00E81" w:rsidRDefault="00E66739" w:rsidP="008C5C19">
      <w:pPr>
        <w:pStyle w:val="HTMLPreformatted"/>
        <w:ind w:left="720"/>
        <w:rPr>
          <w:rFonts w:ascii="Verdana" w:hAnsi="Verdana" w:cs="Lucida Sans Unicode"/>
        </w:rPr>
      </w:pPr>
    </w:p>
    <w:p w:rsidR="00CE74D5" w:rsidRDefault="00D86583" w:rsidP="00CE74D5">
      <w:pPr>
        <w:pStyle w:val="Heading2"/>
      </w:pPr>
      <w:bookmarkStart w:id="15" w:name="_Toc396384022"/>
      <w:r>
        <w:lastRenderedPageBreak/>
        <w:t xml:space="preserve">How to </w:t>
      </w:r>
      <w:r w:rsidR="00A00E81">
        <w:t xml:space="preserve">create data </w:t>
      </w:r>
      <w:r>
        <w:t xml:space="preserve">transfer </w:t>
      </w:r>
      <w:r w:rsidR="00A00E81">
        <w:t>files</w:t>
      </w:r>
      <w:bookmarkEnd w:id="15"/>
    </w:p>
    <w:p w:rsidR="00A00E81" w:rsidRPr="00A00E81" w:rsidRDefault="00A00E81" w:rsidP="00A00E81">
      <w:pPr>
        <w:pStyle w:val="BodyText"/>
      </w:pPr>
    </w:p>
    <w:p w:rsidR="00E66739" w:rsidRDefault="00E66739" w:rsidP="00E66739">
      <w:pPr>
        <w:pStyle w:val="HTMLPreformatted"/>
        <w:numPr>
          <w:ilvl w:val="0"/>
          <w:numId w:val="17"/>
        </w:numPr>
        <w:rPr>
          <w:rFonts w:ascii="Verdana" w:hAnsi="Verdana" w:cs="Lucida Sans Unicode"/>
        </w:rPr>
      </w:pPr>
      <w:r w:rsidRPr="00E13E90">
        <w:rPr>
          <w:rFonts w:ascii="Verdana" w:hAnsi="Verdana" w:cs="Lucida Sans Unicode"/>
        </w:rPr>
        <w:t xml:space="preserve">Copy extracted data export files into the “input” folder; </w:t>
      </w:r>
    </w:p>
    <w:p w:rsidR="005A5BE3" w:rsidRPr="00E13E90" w:rsidRDefault="005A5BE3" w:rsidP="005A5BE3">
      <w:pPr>
        <w:pStyle w:val="HTMLPreformatted"/>
        <w:rPr>
          <w:rFonts w:ascii="Verdana" w:hAnsi="Verdana" w:cs="Lucida Sans Unicode"/>
        </w:rPr>
      </w:pPr>
    </w:p>
    <w:p w:rsidR="00E66739" w:rsidRPr="00E13E90" w:rsidRDefault="00E66739" w:rsidP="00E66739">
      <w:pPr>
        <w:pStyle w:val="HTMLPreformatted"/>
        <w:numPr>
          <w:ilvl w:val="0"/>
          <w:numId w:val="17"/>
        </w:numPr>
        <w:rPr>
          <w:rFonts w:ascii="Verdana" w:hAnsi="Verdana" w:cs="Lucida Sans Unicode"/>
        </w:rPr>
      </w:pPr>
      <w:r w:rsidRPr="00E13E90">
        <w:rPr>
          <w:rFonts w:ascii="Verdana" w:hAnsi="Verdana" w:cs="Lucida Sans Unicode"/>
        </w:rPr>
        <w:t xml:space="preserve">Run the post-processor by double-clicking on the batch file </w:t>
      </w:r>
      <w:r>
        <w:rPr>
          <w:rFonts w:ascii="Verdana" w:hAnsi="Verdana" w:cs="Lucida Sans Unicode"/>
        </w:rPr>
        <w:t>“</w:t>
      </w:r>
      <w:r w:rsidR="00473DA4">
        <w:rPr>
          <w:rFonts w:ascii="Verdana" w:hAnsi="Verdana" w:cs="Lucida Sans Unicode"/>
          <w:b/>
          <w:bCs/>
        </w:rPr>
        <w:t>ro30009</w:t>
      </w:r>
      <w:r>
        <w:rPr>
          <w:rFonts w:ascii="Verdana" w:hAnsi="Verdana" w:cs="Lucida Sans Unicode"/>
          <w:b/>
          <w:bCs/>
        </w:rPr>
        <w:t>PostProc</w:t>
      </w:r>
      <w:r w:rsidRPr="009E033B">
        <w:rPr>
          <w:rFonts w:ascii="Verdana" w:hAnsi="Verdana" w:cs="Lucida Sans Unicode"/>
          <w:b/>
          <w:bCs/>
        </w:rPr>
        <w:t>-process.bat</w:t>
      </w:r>
      <w:r w:rsidRPr="00E13E90">
        <w:rPr>
          <w:rFonts w:ascii="Verdana" w:hAnsi="Verdana" w:cs="Lucida Sans Unicode"/>
        </w:rPr>
        <w:t xml:space="preserve"> "</w:t>
      </w:r>
    </w:p>
    <w:p w:rsidR="005952A5" w:rsidRDefault="005952A5" w:rsidP="005952A5">
      <w:pPr>
        <w:pStyle w:val="ListParagraph"/>
        <w:rPr>
          <w:rFonts w:ascii="Verdana" w:hAnsi="Verdana" w:cs="Lucida Sans Unicode"/>
        </w:rPr>
      </w:pPr>
    </w:p>
    <w:p w:rsidR="00E66739" w:rsidRPr="00E13E90" w:rsidRDefault="00E66739" w:rsidP="00E66739">
      <w:pPr>
        <w:pStyle w:val="HTMLPreformatted"/>
        <w:numPr>
          <w:ilvl w:val="0"/>
          <w:numId w:val="17"/>
        </w:numPr>
        <w:rPr>
          <w:rFonts w:ascii="Verdana" w:hAnsi="Verdana" w:cs="Lucida Sans Unicode"/>
        </w:rPr>
      </w:pPr>
      <w:r w:rsidRPr="00E13E90">
        <w:rPr>
          <w:rFonts w:ascii="Verdana" w:hAnsi="Verdana" w:cs="Lucida Sans Unicode"/>
        </w:rPr>
        <w:t>Data transfer files</w:t>
      </w:r>
      <w:r>
        <w:rPr>
          <w:rFonts w:ascii="Verdana" w:hAnsi="Verdana" w:cs="Lucida Sans Unicode"/>
        </w:rPr>
        <w:t xml:space="preserve"> </w:t>
      </w:r>
      <w:r w:rsidRPr="00E13E90">
        <w:rPr>
          <w:rFonts w:ascii="Verdana" w:hAnsi="Verdana" w:cs="Lucida Sans Unicode"/>
        </w:rPr>
        <w:t>will be created in the post-processor "</w:t>
      </w:r>
      <w:r>
        <w:rPr>
          <w:rFonts w:ascii="Verdana" w:hAnsi="Verdana" w:cs="Lucida Sans Unicode"/>
        </w:rPr>
        <w:t>output</w:t>
      </w:r>
      <w:r w:rsidRPr="00E13E90">
        <w:rPr>
          <w:rFonts w:ascii="Verdana" w:hAnsi="Verdana" w:cs="Lucida Sans Unicode"/>
        </w:rPr>
        <w:t>" folder</w:t>
      </w:r>
    </w:p>
    <w:p w:rsidR="005A5BE3" w:rsidRPr="00E13E90" w:rsidRDefault="005A5BE3" w:rsidP="005A5BE3">
      <w:pPr>
        <w:pStyle w:val="HTMLPreformatted"/>
        <w:rPr>
          <w:rFonts w:ascii="Verdana" w:hAnsi="Verdana" w:cs="Lucida Sans Unicode"/>
        </w:rPr>
      </w:pPr>
    </w:p>
    <w:p w:rsidR="005952A5" w:rsidRDefault="00346433" w:rsidP="005952A5">
      <w:pPr>
        <w:pStyle w:val="HTMLPreformatted"/>
        <w:numPr>
          <w:ilvl w:val="0"/>
          <w:numId w:val="17"/>
        </w:numPr>
        <w:rPr>
          <w:rFonts w:ascii="Verdana" w:hAnsi="Verdana" w:cs="Lucida Sans Unicode"/>
        </w:rPr>
      </w:pPr>
      <w:r>
        <w:rPr>
          <w:rFonts w:ascii="Verdana" w:hAnsi="Verdana" w:cs="Lucida Sans Unicode"/>
        </w:rPr>
        <w:t>U</w:t>
      </w:r>
      <w:r w:rsidR="001F7302">
        <w:rPr>
          <w:rFonts w:ascii="Verdana" w:hAnsi="Verdana" w:cs="Lucida Sans Unicode"/>
        </w:rPr>
        <w:t>pload the</w:t>
      </w:r>
      <w:r>
        <w:rPr>
          <w:rFonts w:ascii="Verdana" w:hAnsi="Verdana" w:cs="Lucida Sans Unicode"/>
        </w:rPr>
        <w:t xml:space="preserve"> ZIP</w:t>
      </w:r>
      <w:r w:rsidR="001F7302">
        <w:rPr>
          <w:rFonts w:ascii="Verdana" w:hAnsi="Verdana" w:cs="Lucida Sans Unicode"/>
        </w:rPr>
        <w:t xml:space="preserve"> folder into CVS and commit.</w:t>
      </w:r>
    </w:p>
    <w:p w:rsidR="005A5BE3" w:rsidRPr="00E13E90" w:rsidRDefault="005952A5" w:rsidP="005952A5">
      <w:pPr>
        <w:pStyle w:val="HTMLPreformatted"/>
        <w:rPr>
          <w:rFonts w:ascii="Verdana" w:hAnsi="Verdana" w:cs="Lucida Sans Unicode"/>
        </w:rPr>
      </w:pPr>
      <w:r w:rsidRPr="00E13E90">
        <w:rPr>
          <w:rFonts w:ascii="Verdana" w:hAnsi="Verdana" w:cs="Lucida Sans Unicode"/>
        </w:rPr>
        <w:t xml:space="preserve"> </w:t>
      </w:r>
    </w:p>
    <w:p w:rsidR="007972C9" w:rsidRDefault="007972C9" w:rsidP="007972C9">
      <w:pPr>
        <w:pStyle w:val="Heading2"/>
      </w:pPr>
      <w:bookmarkStart w:id="16" w:name="_Toc396384023"/>
      <w:r>
        <w:t>How to review postprocessor log</w:t>
      </w:r>
      <w:bookmarkEnd w:id="16"/>
    </w:p>
    <w:p w:rsidR="009F5EDA" w:rsidRDefault="000F516D" w:rsidP="00496E7F">
      <w:pPr>
        <w:pStyle w:val="HTMLPreformatted"/>
        <w:rPr>
          <w:rFonts w:ascii="Verdana" w:hAnsi="Verdana" w:cs="Lucida Sans Unicode"/>
        </w:rPr>
      </w:pPr>
      <w:r w:rsidRPr="001A065E">
        <w:rPr>
          <w:rFonts w:ascii="Verdana" w:hAnsi="Verdana" w:cs="Lucida Sans Unicode"/>
        </w:rPr>
        <w:t>In order to review additional information logged by the post-processor please open the file “</w:t>
      </w:r>
      <w:r w:rsidRPr="006A73F9">
        <w:rPr>
          <w:rFonts w:ascii="Verdana" w:hAnsi="Verdana" w:cs="Lucida Sans Unicode"/>
        </w:rPr>
        <w:t>Logging</w:t>
      </w:r>
      <w:r w:rsidRPr="001A065E">
        <w:rPr>
          <w:rFonts w:ascii="Verdana" w:hAnsi="Verdana" w:cs="Lucida Sans Unicode"/>
        </w:rPr>
        <w:t>.txt” in the main post-processor folder.</w:t>
      </w:r>
    </w:p>
    <w:p w:rsidR="007972C9" w:rsidRDefault="007972C9" w:rsidP="007972C9">
      <w:pPr>
        <w:pStyle w:val="Heading2"/>
      </w:pPr>
      <w:bookmarkStart w:id="17" w:name="_Toc396384024"/>
      <w:r>
        <w:t>How to transfer data</w:t>
      </w:r>
      <w:bookmarkEnd w:id="17"/>
    </w:p>
    <w:p w:rsidR="007972C9" w:rsidRDefault="007972C9" w:rsidP="007972C9">
      <w:pPr>
        <w:pStyle w:val="BodyText"/>
        <w:rPr>
          <w:rFonts w:ascii="Verdana" w:hAnsi="Verdana"/>
        </w:rPr>
      </w:pPr>
    </w:p>
    <w:p w:rsidR="005952A5" w:rsidRPr="00D53F6B" w:rsidRDefault="005952A5" w:rsidP="00D53F6B">
      <w:pPr>
        <w:pStyle w:val="BodyText"/>
        <w:rPr>
          <w:rFonts w:ascii="Verdana" w:hAnsi="Verdana"/>
        </w:rPr>
      </w:pPr>
      <w:r w:rsidRPr="001A065E">
        <w:rPr>
          <w:rFonts w:ascii="Verdana" w:hAnsi="Verdana"/>
        </w:rPr>
        <w:t xml:space="preserve">Data transfer files must be sent using only those transfer methods (via sFTP or secure connection to web portal etc.) which are approved by the client. The instructions how to send data transfer files are listed below: </w:t>
      </w:r>
    </w:p>
    <w:p w:rsidR="00496E7F" w:rsidRPr="00A00E81" w:rsidRDefault="00496E7F" w:rsidP="00496E7F">
      <w:pPr>
        <w:pStyle w:val="HTMLPreformatted"/>
        <w:rPr>
          <w:rFonts w:ascii="Verdana" w:hAnsi="Verdana" w:cs="Lucida Sans Unicode"/>
        </w:rPr>
      </w:pPr>
    </w:p>
    <w:p w:rsidR="00CE74D5" w:rsidRDefault="00CE74D5" w:rsidP="00CE74D5">
      <w:pPr>
        <w:pStyle w:val="HTMLPreformatted"/>
        <w:rPr>
          <w:rFonts w:ascii="Verdana" w:hAnsi="Verdana" w:cs="Lucida Sans Unicode"/>
        </w:rPr>
      </w:pPr>
    </w:p>
    <w:p w:rsidR="00CE74D5" w:rsidRDefault="00CE74D5" w:rsidP="008C5C19">
      <w:pPr>
        <w:pStyle w:val="HTMLPreformatted"/>
        <w:rPr>
          <w:rFonts w:ascii="Verdana" w:hAnsi="Verdana" w:cs="Lucida Sans Unicode"/>
        </w:rPr>
      </w:pPr>
    </w:p>
    <w:sectPr w:rsidR="00CE74D5" w:rsidSect="00871E0D">
      <w:footerReference w:type="first" r:id="rId1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60F" w:rsidRDefault="00E8660F">
      <w:r>
        <w:separator/>
      </w:r>
    </w:p>
  </w:endnote>
  <w:endnote w:type="continuationSeparator" w:id="0">
    <w:p w:rsidR="00E8660F" w:rsidRDefault="00E86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0B9" w:rsidRPr="00420184" w:rsidRDefault="005D6A43" w:rsidP="006C24D6">
    <w:pPr>
      <w:pStyle w:val="Footer"/>
      <w:tabs>
        <w:tab w:val="clear" w:pos="4153"/>
        <w:tab w:val="clear" w:pos="8306"/>
        <w:tab w:val="right" w:pos="9630"/>
      </w:tabs>
      <w:ind w:right="14"/>
      <w:rPr>
        <w:rStyle w:val="PageNumber"/>
        <w:rFonts w:asciiTheme="minorHAnsi" w:hAnsiTheme="minorHAnsi" w:cs="Arial"/>
        <w:sz w:val="20"/>
        <w:szCs w:val="20"/>
      </w:rPr>
    </w:pPr>
    <w:r w:rsidRPr="00420184">
      <w:rPr>
        <w:rStyle w:val="PageNumber"/>
        <w:rFonts w:asciiTheme="minorHAnsi" w:hAnsiTheme="minorHAnsi" w:cs="Arial"/>
        <w:sz w:val="20"/>
        <w:szCs w:val="20"/>
      </w:rPr>
      <w:t>Confidential</w:t>
    </w:r>
    <w:r w:rsidR="00420184" w:rsidRPr="00420184">
      <w:rPr>
        <w:rStyle w:val="PageNumber"/>
        <w:rFonts w:asciiTheme="minorHAnsi" w:hAnsiTheme="minorHAnsi" w:cs="Arial"/>
        <w:sz w:val="20"/>
        <w:szCs w:val="20"/>
      </w:rPr>
      <w:t xml:space="preserve">. </w:t>
    </w:r>
    <w:r w:rsidR="00420184" w:rsidRPr="00420184">
      <w:rPr>
        <w:rStyle w:val="PageNumber"/>
        <w:rFonts w:asciiTheme="minorHAnsi" w:hAnsiTheme="minorHAnsi"/>
        <w:sz w:val="20"/>
        <w:szCs w:val="20"/>
      </w:rPr>
      <w:t>Copyright 2013 © CRF Health All Rights Reserved.</w:t>
    </w:r>
    <w:r w:rsidR="00420184" w:rsidRPr="00420184">
      <w:rPr>
        <w:rStyle w:val="PageNumber"/>
        <w:rFonts w:asciiTheme="minorHAnsi" w:hAnsiTheme="minorHAnsi"/>
        <w:sz w:val="20"/>
        <w:szCs w:val="20"/>
      </w:rPr>
      <w:tab/>
    </w:r>
  </w:p>
  <w:p w:rsidR="005D6A43" w:rsidRPr="004B48A0" w:rsidRDefault="005D6A43" w:rsidP="006C24D6">
    <w:pPr>
      <w:pStyle w:val="Footer"/>
      <w:tabs>
        <w:tab w:val="clear" w:pos="4153"/>
        <w:tab w:val="clear" w:pos="8306"/>
        <w:tab w:val="right" w:pos="9630"/>
      </w:tabs>
      <w:ind w:right="14"/>
      <w:rPr>
        <w:rStyle w:val="PageNumber"/>
        <w:rFonts w:ascii="Verdana" w:hAnsi="Verdana" w:cs="Arial"/>
        <w:sz w:val="20"/>
      </w:rPr>
    </w:pPr>
    <w:r w:rsidRPr="004B48A0">
      <w:rPr>
        <w:rStyle w:val="PageNumber"/>
        <w:rFonts w:ascii="Verdana" w:hAnsi="Verdana" w:cs="Arial"/>
        <w:sz w:val="20"/>
      </w:rPr>
      <w:tab/>
    </w:r>
    <w:r w:rsidR="00332765" w:rsidRPr="004B48A0">
      <w:rPr>
        <w:rStyle w:val="PageNumber"/>
        <w:rFonts w:ascii="Verdana" w:hAnsi="Verdana" w:cs="Arial"/>
        <w:sz w:val="20"/>
      </w:rPr>
      <w:fldChar w:fldCharType="begin"/>
    </w:r>
    <w:r w:rsidRPr="004B48A0">
      <w:rPr>
        <w:rStyle w:val="PageNumber"/>
        <w:rFonts w:ascii="Verdana" w:hAnsi="Verdana" w:cs="Arial"/>
        <w:sz w:val="20"/>
      </w:rPr>
      <w:instrText xml:space="preserve"> PAGE </w:instrText>
    </w:r>
    <w:r w:rsidR="00332765" w:rsidRPr="004B48A0">
      <w:rPr>
        <w:rStyle w:val="PageNumber"/>
        <w:rFonts w:ascii="Verdana" w:hAnsi="Verdana" w:cs="Arial"/>
        <w:sz w:val="20"/>
      </w:rPr>
      <w:fldChar w:fldCharType="separate"/>
    </w:r>
    <w:r w:rsidR="00AF572E">
      <w:rPr>
        <w:rStyle w:val="PageNumber"/>
        <w:rFonts w:ascii="Verdana" w:hAnsi="Verdana" w:cs="Arial"/>
        <w:noProof/>
        <w:sz w:val="20"/>
      </w:rPr>
      <w:t>6</w:t>
    </w:r>
    <w:r w:rsidR="00332765" w:rsidRPr="004B48A0">
      <w:rPr>
        <w:rStyle w:val="PageNumber"/>
        <w:rFonts w:ascii="Verdana" w:hAnsi="Verdana" w:cs="Arial"/>
        <w:sz w:val="20"/>
      </w:rPr>
      <w:fldChar w:fldCharType="end"/>
    </w:r>
    <w:r w:rsidRPr="004B48A0">
      <w:rPr>
        <w:rStyle w:val="PageNumber"/>
        <w:rFonts w:ascii="Verdana" w:hAnsi="Verdana" w:cs="Arial"/>
        <w:sz w:val="20"/>
      </w:rPr>
      <w:t>/</w:t>
    </w:r>
    <w:r w:rsidR="00332765" w:rsidRPr="004B48A0">
      <w:rPr>
        <w:rStyle w:val="PageNumber"/>
        <w:rFonts w:ascii="Verdana" w:hAnsi="Verdana" w:cs="Arial"/>
        <w:sz w:val="20"/>
      </w:rPr>
      <w:fldChar w:fldCharType="begin"/>
    </w:r>
    <w:r w:rsidRPr="004B48A0">
      <w:rPr>
        <w:rStyle w:val="PageNumber"/>
        <w:rFonts w:ascii="Verdana" w:hAnsi="Verdana" w:cs="Arial"/>
        <w:sz w:val="20"/>
      </w:rPr>
      <w:instrText xml:space="preserve"> NUMPAGES </w:instrText>
    </w:r>
    <w:r w:rsidR="00332765" w:rsidRPr="004B48A0">
      <w:rPr>
        <w:rStyle w:val="PageNumber"/>
        <w:rFonts w:ascii="Verdana" w:hAnsi="Verdana" w:cs="Arial"/>
        <w:sz w:val="20"/>
      </w:rPr>
      <w:fldChar w:fldCharType="separate"/>
    </w:r>
    <w:r w:rsidR="00AF572E">
      <w:rPr>
        <w:rStyle w:val="PageNumber"/>
        <w:rFonts w:ascii="Verdana" w:hAnsi="Verdana" w:cs="Arial"/>
        <w:noProof/>
        <w:sz w:val="20"/>
      </w:rPr>
      <w:t>6</w:t>
    </w:r>
    <w:r w:rsidR="00332765" w:rsidRPr="004B48A0">
      <w:rPr>
        <w:rStyle w:val="PageNumber"/>
        <w:rFonts w:ascii="Verdana" w:hAnsi="Verdana" w:cs="Arial"/>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A43" w:rsidRPr="004B48A0" w:rsidRDefault="005D6A43" w:rsidP="004B48A0">
    <w:pPr>
      <w:pStyle w:val="Footer"/>
      <w:tabs>
        <w:tab w:val="clear" w:pos="4153"/>
        <w:tab w:val="clear" w:pos="8306"/>
        <w:tab w:val="right" w:pos="13950"/>
      </w:tabs>
      <w:ind w:right="14"/>
      <w:rPr>
        <w:rFonts w:ascii="Verdana" w:hAnsi="Verdana"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60F" w:rsidRDefault="00E8660F">
      <w:r>
        <w:separator/>
      </w:r>
    </w:p>
  </w:footnote>
  <w:footnote w:type="continuationSeparator" w:id="0">
    <w:p w:rsidR="00E8660F" w:rsidRDefault="00E866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86" w:type="pct"/>
      <w:tblCellMar>
        <w:top w:w="28" w:type="dxa"/>
        <w:left w:w="28" w:type="dxa"/>
        <w:bottom w:w="28" w:type="dxa"/>
        <w:right w:w="28" w:type="dxa"/>
      </w:tblCellMar>
      <w:tblLook w:val="04A0" w:firstRow="1" w:lastRow="0" w:firstColumn="1" w:lastColumn="0" w:noHBand="0" w:noVBand="1"/>
    </w:tblPr>
    <w:tblGrid>
      <w:gridCol w:w="1315"/>
      <w:gridCol w:w="4678"/>
      <w:gridCol w:w="1534"/>
      <w:gridCol w:w="2074"/>
    </w:tblGrid>
    <w:tr w:rsidR="005D6A43" w:rsidTr="00C7044C">
      <w:tc>
        <w:tcPr>
          <w:tcW w:w="3121" w:type="pct"/>
          <w:gridSpan w:val="2"/>
        </w:tcPr>
        <w:p w:rsidR="005D6A43" w:rsidRPr="00377FFD" w:rsidRDefault="00B878E7" w:rsidP="00377FFD">
          <w:pPr>
            <w:pStyle w:val="NoSpacing"/>
            <w:rPr>
              <w:rFonts w:ascii="Verdana" w:hAnsi="Verdana"/>
              <w:sz w:val="20"/>
              <w:szCs w:val="20"/>
            </w:rPr>
          </w:pPr>
          <w:fldSimple w:instr=" DOCPROPERTY  TITLE  \* MERGEFORMAT ">
            <w:r w:rsidR="006C7AFF" w:rsidRPr="006C7AFF">
              <w:rPr>
                <w:rFonts w:ascii="Verdana" w:hAnsi="Verdana"/>
                <w:sz w:val="20"/>
                <w:szCs w:val="20"/>
              </w:rPr>
              <w:t>Post Processor Release Notes</w:t>
            </w:r>
          </w:fldSimple>
        </w:p>
      </w:tc>
      <w:tc>
        <w:tcPr>
          <w:tcW w:w="799" w:type="pct"/>
        </w:tcPr>
        <w:p w:rsidR="005D6A43" w:rsidRPr="00377FFD" w:rsidRDefault="00B878E7" w:rsidP="00377FFD">
          <w:pPr>
            <w:pStyle w:val="NoSpacing"/>
            <w:rPr>
              <w:rFonts w:ascii="Verdana" w:hAnsi="Verdana"/>
              <w:sz w:val="20"/>
              <w:szCs w:val="20"/>
            </w:rPr>
          </w:pPr>
          <w:fldSimple w:instr=" DOCPROPERTY  PROJECT_CODE  \* MERGEFORMAT ">
            <w:r w:rsidR="002C5822" w:rsidRPr="002C5822">
              <w:rPr>
                <w:rFonts w:ascii="Verdana" w:hAnsi="Verdana"/>
                <w:sz w:val="20"/>
                <w:szCs w:val="20"/>
              </w:rPr>
              <w:t>RO30009</w:t>
            </w:r>
          </w:fldSimple>
        </w:p>
      </w:tc>
      <w:tc>
        <w:tcPr>
          <w:tcW w:w="1080" w:type="pct"/>
          <w:vMerge w:val="restart"/>
        </w:tcPr>
        <w:p w:rsidR="005D6A43" w:rsidRPr="00377FFD" w:rsidRDefault="00BE5A44" w:rsidP="00BE5A44">
          <w:pPr>
            <w:pStyle w:val="NoSpacing"/>
            <w:ind w:left="1440"/>
            <w:jc w:val="center"/>
            <w:rPr>
              <w:rFonts w:ascii="Verdana" w:hAnsi="Verdana"/>
              <w:sz w:val="20"/>
              <w:szCs w:val="20"/>
            </w:rPr>
          </w:pPr>
          <w:r w:rsidRPr="00BE5A44">
            <w:rPr>
              <w:rFonts w:ascii="Verdana" w:hAnsi="Verdana"/>
              <w:noProof/>
              <w:sz w:val="20"/>
              <w:szCs w:val="20"/>
              <w:lang w:eastAsia="en-GB"/>
            </w:rPr>
            <w:drawing>
              <wp:anchor distT="0" distB="0" distL="114300" distR="114300" simplePos="0" relativeHeight="251659264" behindDoc="0" locked="0" layoutInCell="1" allowOverlap="1">
                <wp:simplePos x="0" y="0"/>
                <wp:positionH relativeFrom="column">
                  <wp:posOffset>316865</wp:posOffset>
                </wp:positionH>
                <wp:positionV relativeFrom="paragraph">
                  <wp:align>top</wp:align>
                </wp:positionV>
                <wp:extent cx="788035" cy="521970"/>
                <wp:effectExtent l="19050" t="0" r="0" b="0"/>
                <wp:wrapSquare wrapText="bothSides"/>
                <wp:docPr id="1" name="Picture 1" descr="crf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f_logo.jpg"/>
                        <pic:cNvPicPr/>
                      </pic:nvPicPr>
                      <pic:blipFill>
                        <a:blip r:embed="rId1" cstate="print"/>
                        <a:stretch>
                          <a:fillRect/>
                        </a:stretch>
                      </pic:blipFill>
                      <pic:spPr>
                        <a:xfrm>
                          <a:off x="0" y="0"/>
                          <a:ext cx="788035" cy="521970"/>
                        </a:xfrm>
                        <a:prstGeom prst="rect">
                          <a:avLst/>
                        </a:prstGeom>
                      </pic:spPr>
                    </pic:pic>
                  </a:graphicData>
                </a:graphic>
              </wp:anchor>
            </w:drawing>
          </w:r>
        </w:p>
      </w:tc>
    </w:tr>
    <w:tr w:rsidR="005D6A43" w:rsidTr="00C7044C">
      <w:tc>
        <w:tcPr>
          <w:tcW w:w="3121" w:type="pct"/>
          <w:gridSpan w:val="2"/>
        </w:tcPr>
        <w:p w:rsidR="005D6A43" w:rsidRPr="00377FFD" w:rsidRDefault="00B878E7" w:rsidP="00377FFD">
          <w:pPr>
            <w:pStyle w:val="NoSpacing"/>
            <w:rPr>
              <w:rFonts w:ascii="Verdana" w:hAnsi="Verdana"/>
              <w:sz w:val="20"/>
              <w:szCs w:val="20"/>
            </w:rPr>
          </w:pPr>
          <w:fldSimple w:instr=" DOCPROPERTY  DOC_INDEX  \* MERGEFORMAT ">
            <w:r w:rsidR="00925AE7" w:rsidRPr="00925AE7">
              <w:rPr>
                <w:rFonts w:ascii="Verdana" w:hAnsi="Verdana"/>
                <w:sz w:val="20"/>
                <w:szCs w:val="20"/>
              </w:rPr>
              <w:t>RO30009-1901RN-postprocessor</w:t>
            </w:r>
          </w:fldSimple>
        </w:p>
      </w:tc>
      <w:tc>
        <w:tcPr>
          <w:tcW w:w="799" w:type="pct"/>
        </w:tcPr>
        <w:p w:rsidR="005D6A43" w:rsidRPr="00377FFD" w:rsidRDefault="00B878E7" w:rsidP="00673F62">
          <w:pPr>
            <w:pStyle w:val="NoSpacing"/>
            <w:rPr>
              <w:rFonts w:ascii="Verdana" w:hAnsi="Verdana"/>
              <w:sz w:val="20"/>
              <w:szCs w:val="20"/>
            </w:rPr>
          </w:pPr>
          <w:fldSimple w:instr=" DOCPROPERTY  PROTOCOL  \* MERGEFORMAT ">
            <w:r w:rsidR="002C5822" w:rsidRPr="002C5822">
              <w:rPr>
                <w:rFonts w:ascii="Verdana" w:hAnsi="Verdana"/>
                <w:sz w:val="20"/>
                <w:szCs w:val="20"/>
              </w:rPr>
              <w:t>WA21092</w:t>
            </w:r>
          </w:fldSimple>
        </w:p>
      </w:tc>
      <w:tc>
        <w:tcPr>
          <w:tcW w:w="1080" w:type="pct"/>
          <w:vMerge/>
        </w:tcPr>
        <w:p w:rsidR="005D6A43" w:rsidRPr="00377FFD" w:rsidRDefault="005D6A43" w:rsidP="00377FFD">
          <w:pPr>
            <w:pStyle w:val="NoSpacing"/>
            <w:rPr>
              <w:rFonts w:ascii="Verdana" w:hAnsi="Verdana"/>
              <w:sz w:val="20"/>
              <w:szCs w:val="20"/>
            </w:rPr>
          </w:pPr>
        </w:p>
      </w:tc>
    </w:tr>
    <w:tr w:rsidR="005D6A43" w:rsidTr="00C7044C">
      <w:trPr>
        <w:trHeight w:val="200"/>
      </w:trPr>
      <w:tc>
        <w:tcPr>
          <w:tcW w:w="685" w:type="pct"/>
        </w:tcPr>
        <w:p w:rsidR="005D6A43" w:rsidRPr="00377FFD" w:rsidRDefault="00B878E7" w:rsidP="00377FFD">
          <w:pPr>
            <w:pStyle w:val="NoSpacing"/>
            <w:rPr>
              <w:rFonts w:ascii="Verdana" w:hAnsi="Verdana"/>
              <w:sz w:val="20"/>
              <w:szCs w:val="20"/>
            </w:rPr>
          </w:pPr>
          <w:fldSimple w:instr=" DOCPROPERTY  DOC_VERSION  \* MERGEFORMAT ">
            <w:r w:rsidR="00D2042D" w:rsidRPr="00D2042D">
              <w:rPr>
                <w:rFonts w:ascii="Verdana" w:hAnsi="Verdana"/>
                <w:sz w:val="20"/>
                <w:szCs w:val="20"/>
              </w:rPr>
              <w:t>1</w:t>
            </w:r>
          </w:fldSimple>
        </w:p>
      </w:tc>
      <w:tc>
        <w:tcPr>
          <w:tcW w:w="2436" w:type="pct"/>
        </w:tcPr>
        <w:p w:rsidR="005D6A43" w:rsidRPr="00377FFD" w:rsidRDefault="00B878E7" w:rsidP="00377FFD">
          <w:pPr>
            <w:pStyle w:val="NoSpacing"/>
            <w:rPr>
              <w:rFonts w:ascii="Verdana" w:hAnsi="Verdana"/>
              <w:sz w:val="20"/>
              <w:szCs w:val="20"/>
            </w:rPr>
          </w:pPr>
          <w:fldSimple w:instr=" DOCPROPERTY  DATE  \* MERGEFORMAT ">
            <w:r w:rsidR="002C5822" w:rsidRPr="002C5822">
              <w:rPr>
                <w:rFonts w:ascii="Verdana" w:hAnsi="Verdana"/>
                <w:sz w:val="20"/>
                <w:szCs w:val="20"/>
              </w:rPr>
              <w:t>01-SEP-2014</w:t>
            </w:r>
          </w:fldSimple>
        </w:p>
      </w:tc>
      <w:tc>
        <w:tcPr>
          <w:tcW w:w="799" w:type="pct"/>
        </w:tcPr>
        <w:p w:rsidR="005D6A43" w:rsidRDefault="00B878E7" w:rsidP="00673F62">
          <w:pPr>
            <w:pStyle w:val="NoSpacing"/>
          </w:pPr>
          <w:fldSimple w:instr=" DOCPROPERTY  CUSTOMER  \* MERGEFORMAT ">
            <w:r w:rsidR="002C5822" w:rsidRPr="002C5822">
              <w:rPr>
                <w:rFonts w:ascii="Verdana" w:hAnsi="Verdana"/>
                <w:sz w:val="20"/>
                <w:szCs w:val="20"/>
              </w:rPr>
              <w:t>Roche</w:t>
            </w:r>
          </w:fldSimple>
        </w:p>
      </w:tc>
      <w:tc>
        <w:tcPr>
          <w:tcW w:w="1080" w:type="pct"/>
          <w:vMerge/>
        </w:tcPr>
        <w:p w:rsidR="005D6A43" w:rsidRPr="00377FFD" w:rsidRDefault="005D6A43" w:rsidP="00377FFD">
          <w:pPr>
            <w:pStyle w:val="NoSpacing"/>
            <w:rPr>
              <w:rFonts w:ascii="Verdana" w:hAnsi="Verdana"/>
              <w:sz w:val="20"/>
              <w:szCs w:val="20"/>
            </w:rPr>
          </w:pPr>
        </w:p>
      </w:tc>
    </w:tr>
  </w:tbl>
  <w:p w:rsidR="005D6A43" w:rsidRDefault="005D6A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Appendix %1: "/>
      <w:lvlJc w:val="left"/>
      <w:pPr>
        <w:tabs>
          <w:tab w:val="num" w:pos="1800"/>
        </w:tabs>
      </w:pPr>
    </w:lvl>
  </w:abstractNum>
  <w:abstractNum w:abstractNumId="1">
    <w:nsid w:val="00000002"/>
    <w:multiLevelType w:val="singleLevel"/>
    <w:tmpl w:val="00000002"/>
    <w:name w:val="WW8Num2"/>
    <w:lvl w:ilvl="0">
      <w:start w:val="1"/>
      <w:numFmt w:val="bullet"/>
      <w:lvlText w:val="·"/>
      <w:lvlJc w:val="left"/>
      <w:pPr>
        <w:tabs>
          <w:tab w:val="num" w:pos="360"/>
        </w:tabs>
      </w:pPr>
      <w:rPr>
        <w:rFonts w:ascii="Symbol" w:hAnsi="Symbol"/>
        <w:sz w:val="16"/>
      </w:rPr>
    </w:lvl>
  </w:abstractNum>
  <w:abstractNum w:abstractNumId="2">
    <w:nsid w:val="00000003"/>
    <w:multiLevelType w:val="multilevel"/>
    <w:tmpl w:val="00000003"/>
    <w:name w:val="WW8Num3"/>
    <w:lvl w:ilvl="0">
      <w:start w:val="1"/>
      <w:numFmt w:val="none"/>
      <w:lvlText w:val="FRS_REQ_"/>
      <w:lvlJc w:val="left"/>
      <w:pPr>
        <w:tabs>
          <w:tab w:val="num" w:pos="0"/>
        </w:tabs>
      </w:pPr>
    </w:lvl>
    <w:lvl w:ilvl="1">
      <w:start w:val="1"/>
      <w:numFmt w:val="decimal"/>
      <w:lvlText w:val=".%2"/>
      <w:lvlJc w:val="left"/>
      <w:pPr>
        <w:tabs>
          <w:tab w:val="num" w:pos="576"/>
        </w:tabs>
      </w:pPr>
    </w:lvl>
    <w:lvl w:ilvl="2">
      <w:start w:val="1"/>
      <w:numFmt w:val="decimal"/>
      <w:lvlText w:val="..%2.%3"/>
      <w:lvlJc w:val="left"/>
      <w:pPr>
        <w:tabs>
          <w:tab w:val="num" w:pos="720"/>
        </w:tabs>
      </w:pPr>
    </w:lvl>
    <w:lvl w:ilvl="3">
      <w:start w:val="1"/>
      <w:numFmt w:val="decimal"/>
      <w:lvlText w:val="..%2.%3.%4"/>
      <w:lvlJc w:val="left"/>
      <w:pPr>
        <w:tabs>
          <w:tab w:val="num" w:pos="864"/>
        </w:tabs>
      </w:pPr>
    </w:lvl>
    <w:lvl w:ilvl="4">
      <w:start w:val="1"/>
      <w:numFmt w:val="decimal"/>
      <w:lvlText w:val="..%2.%3.%4.%5"/>
      <w:lvlJc w:val="left"/>
      <w:pPr>
        <w:tabs>
          <w:tab w:val="num" w:pos="1008"/>
        </w:tabs>
      </w:pPr>
    </w:lvl>
    <w:lvl w:ilvl="5">
      <w:start w:val="1"/>
      <w:numFmt w:val="decimal"/>
      <w:lvlText w:val="..%2.%3.%4.%5.%6"/>
      <w:lvlJc w:val="left"/>
      <w:pPr>
        <w:tabs>
          <w:tab w:val="num" w:pos="1152"/>
        </w:tabs>
      </w:pPr>
    </w:lvl>
    <w:lvl w:ilvl="6">
      <w:start w:val="1"/>
      <w:numFmt w:val="decimal"/>
      <w:lvlText w:val="..%2.%3.%4.%5.%6.%7"/>
      <w:lvlJc w:val="left"/>
      <w:pPr>
        <w:tabs>
          <w:tab w:val="num" w:pos="1296"/>
        </w:tabs>
      </w:pPr>
    </w:lvl>
    <w:lvl w:ilvl="7">
      <w:start w:val="1"/>
      <w:numFmt w:val="decimal"/>
      <w:lvlText w:val="..%2.%3.%4.%5.%6.%7.%8"/>
      <w:lvlJc w:val="left"/>
      <w:pPr>
        <w:tabs>
          <w:tab w:val="num" w:pos="1440"/>
        </w:tabs>
      </w:pPr>
    </w:lvl>
    <w:lvl w:ilvl="8">
      <w:start w:val="1"/>
      <w:numFmt w:val="upperRoman"/>
      <w:lvlText w:val="Requirement ..%7.%8.%9"/>
      <w:lvlJc w:val="left"/>
      <w:pPr>
        <w:tabs>
          <w:tab w:val="num" w:pos="3600"/>
        </w:tabs>
      </w:pPr>
    </w:lvl>
  </w:abstractNum>
  <w:abstractNum w:abstractNumId="3">
    <w:nsid w:val="15934CA2"/>
    <w:multiLevelType w:val="hybridMultilevel"/>
    <w:tmpl w:val="37DEB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8B19F7"/>
    <w:multiLevelType w:val="hybridMultilevel"/>
    <w:tmpl w:val="B46E4C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140696"/>
    <w:multiLevelType w:val="hybridMultilevel"/>
    <w:tmpl w:val="A5227D2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265B8E"/>
    <w:multiLevelType w:val="hybridMultilevel"/>
    <w:tmpl w:val="16C86728"/>
    <w:lvl w:ilvl="0" w:tplc="1DBC0FD0">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7">
    <w:nsid w:val="20FD46CA"/>
    <w:multiLevelType w:val="hybridMultilevel"/>
    <w:tmpl w:val="12A48AD6"/>
    <w:lvl w:ilvl="0" w:tplc="DD2A4A68">
      <w:start w:val="1"/>
      <w:numFmt w:val="decimal"/>
      <w:lvlText w:val="Appendix %1: "/>
      <w:lvlJc w:val="left"/>
      <w:pPr>
        <w:tabs>
          <w:tab w:val="num" w:pos="180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023E58"/>
    <w:multiLevelType w:val="hybridMultilevel"/>
    <w:tmpl w:val="C090C5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8E19C4"/>
    <w:multiLevelType w:val="hybridMultilevel"/>
    <w:tmpl w:val="63567078"/>
    <w:lvl w:ilvl="0" w:tplc="3D48879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8D81278"/>
    <w:multiLevelType w:val="hybridMultilevel"/>
    <w:tmpl w:val="4CB4FCF8"/>
    <w:lvl w:ilvl="0" w:tplc="7A104466">
      <w:start w:val="1"/>
      <w:numFmt w:val="decimal"/>
      <w:lvlText w:val="%1."/>
      <w:lvlJc w:val="left"/>
      <w:pPr>
        <w:ind w:left="720" w:hanging="360"/>
      </w:pPr>
      <w:rPr>
        <w:rFonts w:ascii="Calibri" w:eastAsia="Times New Roman"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9F90046"/>
    <w:multiLevelType w:val="hybridMultilevel"/>
    <w:tmpl w:val="6038B072"/>
    <w:lvl w:ilvl="0" w:tplc="D7B83B24">
      <w:start w:val="1"/>
      <w:numFmt w:val="bullet"/>
      <w:lvlText w:val=""/>
      <w:lvlJc w:val="left"/>
      <w:pPr>
        <w:tabs>
          <w:tab w:val="num" w:pos="1571"/>
        </w:tabs>
        <w:ind w:left="1571"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2">
    <w:nsid w:val="306E302F"/>
    <w:multiLevelType w:val="multilevel"/>
    <w:tmpl w:val="F24E634E"/>
    <w:lvl w:ilvl="0">
      <w:start w:val="1"/>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8182B24"/>
    <w:multiLevelType w:val="hybridMultilevel"/>
    <w:tmpl w:val="48A07080"/>
    <w:lvl w:ilvl="0" w:tplc="E6CE1E96">
      <w:start w:val="1"/>
      <w:numFmt w:val="bullet"/>
      <w:lvlText w:val=""/>
      <w:lvlJc w:val="left"/>
      <w:pPr>
        <w:tabs>
          <w:tab w:val="num" w:pos="360"/>
        </w:tabs>
        <w:ind w:left="0" w:firstLine="0"/>
      </w:pPr>
      <w:rPr>
        <w:rFonts w:ascii="Symbol" w:hAnsi="Symbol" w:hint="default"/>
        <w:sz w:val="16"/>
      </w:rPr>
    </w:lvl>
    <w:lvl w:ilvl="1" w:tplc="7234B50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9D5408"/>
    <w:multiLevelType w:val="hybridMultilevel"/>
    <w:tmpl w:val="FE00F0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434979"/>
    <w:multiLevelType w:val="hybridMultilevel"/>
    <w:tmpl w:val="C090C5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1062696"/>
    <w:multiLevelType w:val="multilevel"/>
    <w:tmpl w:val="EAA6812A"/>
    <w:lvl w:ilvl="0">
      <w:start w:val="1"/>
      <w:numFmt w:val="none"/>
      <w:suff w:val="nothing"/>
      <w:lvlText w:val="FRS_REQ_"/>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Roman"/>
      <w:lvlRestart w:val="2"/>
      <w:lvlText w:val="Requirement %1.%2-%9"/>
      <w:lvlJc w:val="left"/>
      <w:pPr>
        <w:tabs>
          <w:tab w:val="num" w:pos="3600"/>
        </w:tabs>
        <w:ind w:left="1584" w:hanging="1584"/>
      </w:pPr>
      <w:rPr>
        <w:rFonts w:hint="default"/>
      </w:rPr>
    </w:lvl>
  </w:abstractNum>
  <w:abstractNum w:abstractNumId="17">
    <w:nsid w:val="5B5927A9"/>
    <w:multiLevelType w:val="hybridMultilevel"/>
    <w:tmpl w:val="FD4AABF0"/>
    <w:lvl w:ilvl="0" w:tplc="2F960C3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D15295E"/>
    <w:multiLevelType w:val="hybridMultilevel"/>
    <w:tmpl w:val="70AC1270"/>
    <w:lvl w:ilvl="0" w:tplc="6DE6885A">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56F2D86"/>
    <w:multiLevelType w:val="hybridMultilevel"/>
    <w:tmpl w:val="31B67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F637F58"/>
    <w:multiLevelType w:val="hybridMultilevel"/>
    <w:tmpl w:val="65249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FB36C11"/>
    <w:multiLevelType w:val="hybridMultilevel"/>
    <w:tmpl w:val="C090C5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18"/>
  </w:num>
  <w:num w:numId="4">
    <w:abstractNumId w:val="5"/>
  </w:num>
  <w:num w:numId="5">
    <w:abstractNumId w:val="17"/>
  </w:num>
  <w:num w:numId="6">
    <w:abstractNumId w:val="12"/>
  </w:num>
  <w:num w:numId="7">
    <w:abstractNumId w:val="7"/>
  </w:num>
  <w:num w:numId="8">
    <w:abstractNumId w:val="16"/>
  </w:num>
  <w:num w:numId="9">
    <w:abstractNumId w:val="13"/>
  </w:num>
  <w:num w:numId="10">
    <w:abstractNumId w:val="14"/>
  </w:num>
  <w:num w:numId="11">
    <w:abstractNumId w:val="20"/>
  </w:num>
  <w:num w:numId="12">
    <w:abstractNumId w:val="3"/>
  </w:num>
  <w:num w:numId="13">
    <w:abstractNumId w:val="19"/>
  </w:num>
  <w:num w:numId="14">
    <w:abstractNumId w:val="21"/>
  </w:num>
  <w:num w:numId="15">
    <w:abstractNumId w:val="4"/>
  </w:num>
  <w:num w:numId="16">
    <w:abstractNumId w:val="9"/>
  </w:num>
  <w:num w:numId="17">
    <w:abstractNumId w:val="15"/>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A9"/>
    <w:rsid w:val="000033F1"/>
    <w:rsid w:val="00026874"/>
    <w:rsid w:val="00035C12"/>
    <w:rsid w:val="00055AEC"/>
    <w:rsid w:val="000613E0"/>
    <w:rsid w:val="00076E8D"/>
    <w:rsid w:val="00084460"/>
    <w:rsid w:val="00095FBE"/>
    <w:rsid w:val="000C76CF"/>
    <w:rsid w:val="000D1A15"/>
    <w:rsid w:val="000F268E"/>
    <w:rsid w:val="000F516D"/>
    <w:rsid w:val="00104FB1"/>
    <w:rsid w:val="001204E7"/>
    <w:rsid w:val="001312D4"/>
    <w:rsid w:val="001337DF"/>
    <w:rsid w:val="00152BF3"/>
    <w:rsid w:val="0016518A"/>
    <w:rsid w:val="00175676"/>
    <w:rsid w:val="001A0091"/>
    <w:rsid w:val="001B77C6"/>
    <w:rsid w:val="001C1251"/>
    <w:rsid w:val="001F7302"/>
    <w:rsid w:val="00202C42"/>
    <w:rsid w:val="00225354"/>
    <w:rsid w:val="00225674"/>
    <w:rsid w:val="00231806"/>
    <w:rsid w:val="002321EB"/>
    <w:rsid w:val="00237380"/>
    <w:rsid w:val="002401DB"/>
    <w:rsid w:val="00241FA3"/>
    <w:rsid w:val="00277494"/>
    <w:rsid w:val="00282C72"/>
    <w:rsid w:val="00293437"/>
    <w:rsid w:val="002A5CDE"/>
    <w:rsid w:val="002C5822"/>
    <w:rsid w:val="002D1A6E"/>
    <w:rsid w:val="002F4E92"/>
    <w:rsid w:val="00313C01"/>
    <w:rsid w:val="00326D81"/>
    <w:rsid w:val="00332765"/>
    <w:rsid w:val="00346433"/>
    <w:rsid w:val="00355E0C"/>
    <w:rsid w:val="00377FFD"/>
    <w:rsid w:val="00383060"/>
    <w:rsid w:val="00386E7F"/>
    <w:rsid w:val="003A0309"/>
    <w:rsid w:val="003E23A4"/>
    <w:rsid w:val="003E3A76"/>
    <w:rsid w:val="003E4E19"/>
    <w:rsid w:val="00420184"/>
    <w:rsid w:val="00426810"/>
    <w:rsid w:val="004271D2"/>
    <w:rsid w:val="00441939"/>
    <w:rsid w:val="00446144"/>
    <w:rsid w:val="004465F2"/>
    <w:rsid w:val="00452952"/>
    <w:rsid w:val="0046755F"/>
    <w:rsid w:val="0047059B"/>
    <w:rsid w:val="00471A9B"/>
    <w:rsid w:val="00471FDC"/>
    <w:rsid w:val="0047223F"/>
    <w:rsid w:val="00473DA4"/>
    <w:rsid w:val="00482B87"/>
    <w:rsid w:val="004833DB"/>
    <w:rsid w:val="00493FC2"/>
    <w:rsid w:val="00496E7F"/>
    <w:rsid w:val="00497E0F"/>
    <w:rsid w:val="004B3FA8"/>
    <w:rsid w:val="004B48A0"/>
    <w:rsid w:val="004E7986"/>
    <w:rsid w:val="005021E7"/>
    <w:rsid w:val="00507488"/>
    <w:rsid w:val="0050752F"/>
    <w:rsid w:val="005669F0"/>
    <w:rsid w:val="00574D68"/>
    <w:rsid w:val="005952A5"/>
    <w:rsid w:val="005A0A12"/>
    <w:rsid w:val="005A5BE3"/>
    <w:rsid w:val="005B2F73"/>
    <w:rsid w:val="005D0058"/>
    <w:rsid w:val="005D6A43"/>
    <w:rsid w:val="005D7D8F"/>
    <w:rsid w:val="005E344C"/>
    <w:rsid w:val="005F0FFF"/>
    <w:rsid w:val="006260B9"/>
    <w:rsid w:val="006419E5"/>
    <w:rsid w:val="00646754"/>
    <w:rsid w:val="0065021F"/>
    <w:rsid w:val="00652980"/>
    <w:rsid w:val="0065359E"/>
    <w:rsid w:val="00653E95"/>
    <w:rsid w:val="00654150"/>
    <w:rsid w:val="00673F62"/>
    <w:rsid w:val="00674BCA"/>
    <w:rsid w:val="006954C6"/>
    <w:rsid w:val="006C24D6"/>
    <w:rsid w:val="006C3DC8"/>
    <w:rsid w:val="006C7AFF"/>
    <w:rsid w:val="006E6B8E"/>
    <w:rsid w:val="00701DE8"/>
    <w:rsid w:val="0074145A"/>
    <w:rsid w:val="00744142"/>
    <w:rsid w:val="00763A6E"/>
    <w:rsid w:val="00771D35"/>
    <w:rsid w:val="00775BC5"/>
    <w:rsid w:val="00792034"/>
    <w:rsid w:val="007972C9"/>
    <w:rsid w:val="007A7312"/>
    <w:rsid w:val="00806C7A"/>
    <w:rsid w:val="008327E5"/>
    <w:rsid w:val="00855DE1"/>
    <w:rsid w:val="008578E3"/>
    <w:rsid w:val="00871E0D"/>
    <w:rsid w:val="008855BB"/>
    <w:rsid w:val="008A4D14"/>
    <w:rsid w:val="008C5C19"/>
    <w:rsid w:val="008D505D"/>
    <w:rsid w:val="008D754F"/>
    <w:rsid w:val="009028DA"/>
    <w:rsid w:val="00923C4E"/>
    <w:rsid w:val="00925AE7"/>
    <w:rsid w:val="00927D7E"/>
    <w:rsid w:val="00940FAC"/>
    <w:rsid w:val="0099374C"/>
    <w:rsid w:val="009A09B3"/>
    <w:rsid w:val="009C6334"/>
    <w:rsid w:val="009C7A9E"/>
    <w:rsid w:val="009F5EDA"/>
    <w:rsid w:val="00A00E81"/>
    <w:rsid w:val="00A0191A"/>
    <w:rsid w:val="00A32876"/>
    <w:rsid w:val="00A32D18"/>
    <w:rsid w:val="00A33532"/>
    <w:rsid w:val="00A371F9"/>
    <w:rsid w:val="00A52CAA"/>
    <w:rsid w:val="00A53EB4"/>
    <w:rsid w:val="00A609D7"/>
    <w:rsid w:val="00AC0E4C"/>
    <w:rsid w:val="00AF572E"/>
    <w:rsid w:val="00B001C8"/>
    <w:rsid w:val="00B218DA"/>
    <w:rsid w:val="00B547C9"/>
    <w:rsid w:val="00B60B0E"/>
    <w:rsid w:val="00B64F05"/>
    <w:rsid w:val="00B8235B"/>
    <w:rsid w:val="00B86907"/>
    <w:rsid w:val="00B878E7"/>
    <w:rsid w:val="00BA6B50"/>
    <w:rsid w:val="00BB2C8E"/>
    <w:rsid w:val="00BC6960"/>
    <w:rsid w:val="00BD089A"/>
    <w:rsid w:val="00BE1937"/>
    <w:rsid w:val="00BE5A44"/>
    <w:rsid w:val="00BF34FA"/>
    <w:rsid w:val="00C31EA3"/>
    <w:rsid w:val="00C34033"/>
    <w:rsid w:val="00C56CB5"/>
    <w:rsid w:val="00C60081"/>
    <w:rsid w:val="00C620FB"/>
    <w:rsid w:val="00C6686D"/>
    <w:rsid w:val="00C7044C"/>
    <w:rsid w:val="00C862A9"/>
    <w:rsid w:val="00C87156"/>
    <w:rsid w:val="00CA3B85"/>
    <w:rsid w:val="00CB1941"/>
    <w:rsid w:val="00CB2862"/>
    <w:rsid w:val="00CC7529"/>
    <w:rsid w:val="00CE74D5"/>
    <w:rsid w:val="00CF435A"/>
    <w:rsid w:val="00CF63FA"/>
    <w:rsid w:val="00D16D90"/>
    <w:rsid w:val="00D2042D"/>
    <w:rsid w:val="00D2521A"/>
    <w:rsid w:val="00D257C8"/>
    <w:rsid w:val="00D50339"/>
    <w:rsid w:val="00D53F6B"/>
    <w:rsid w:val="00D56263"/>
    <w:rsid w:val="00D569C2"/>
    <w:rsid w:val="00D86583"/>
    <w:rsid w:val="00D97736"/>
    <w:rsid w:val="00DA527C"/>
    <w:rsid w:val="00DB0D03"/>
    <w:rsid w:val="00DB1E97"/>
    <w:rsid w:val="00DB4BCE"/>
    <w:rsid w:val="00DC77EE"/>
    <w:rsid w:val="00DC7BA0"/>
    <w:rsid w:val="00DE37CC"/>
    <w:rsid w:val="00E02345"/>
    <w:rsid w:val="00E20FAB"/>
    <w:rsid w:val="00E520B1"/>
    <w:rsid w:val="00E66739"/>
    <w:rsid w:val="00E75FA8"/>
    <w:rsid w:val="00E76B57"/>
    <w:rsid w:val="00E778A0"/>
    <w:rsid w:val="00E80735"/>
    <w:rsid w:val="00E8660F"/>
    <w:rsid w:val="00E911FE"/>
    <w:rsid w:val="00EB110F"/>
    <w:rsid w:val="00EB3610"/>
    <w:rsid w:val="00EE4616"/>
    <w:rsid w:val="00F00E28"/>
    <w:rsid w:val="00F06934"/>
    <w:rsid w:val="00F165E0"/>
    <w:rsid w:val="00F174E7"/>
    <w:rsid w:val="00F4481E"/>
    <w:rsid w:val="00F47062"/>
    <w:rsid w:val="00F57718"/>
    <w:rsid w:val="00FB10D4"/>
    <w:rsid w:val="00FB4D7A"/>
    <w:rsid w:val="00FC52EF"/>
    <w:rsid w:val="00FE5780"/>
    <w:rsid w:val="00FE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A28A0B-D053-4213-8057-14587425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8E3"/>
    <w:rPr>
      <w:sz w:val="24"/>
      <w:szCs w:val="24"/>
      <w:lang w:val="en-GB"/>
    </w:rPr>
  </w:style>
  <w:style w:type="paragraph" w:styleId="Heading1">
    <w:name w:val="heading 1"/>
    <w:basedOn w:val="Normal"/>
    <w:next w:val="BodyText"/>
    <w:qFormat/>
    <w:rsid w:val="0065021F"/>
    <w:pPr>
      <w:keepNext/>
      <w:numPr>
        <w:numId w:val="6"/>
      </w:numPr>
      <w:tabs>
        <w:tab w:val="clear" w:pos="574"/>
        <w:tab w:val="num" w:pos="432"/>
        <w:tab w:val="left" w:pos="7200"/>
      </w:tabs>
      <w:spacing w:before="240" w:after="120"/>
      <w:ind w:left="431" w:hanging="431"/>
      <w:jc w:val="both"/>
      <w:outlineLvl w:val="0"/>
    </w:pPr>
    <w:rPr>
      <w:rFonts w:ascii="Verdana" w:eastAsia="Arial Unicode MS" w:hAnsi="Verdana"/>
      <w:b/>
      <w:sz w:val="28"/>
    </w:rPr>
  </w:style>
  <w:style w:type="paragraph" w:styleId="Heading2">
    <w:name w:val="heading 2"/>
    <w:aliases w:val="(eg 2.0,2.1),(eg 1.1)"/>
    <w:basedOn w:val="Heading1"/>
    <w:next w:val="BodyText"/>
    <w:autoRedefine/>
    <w:qFormat/>
    <w:rsid w:val="00A33532"/>
    <w:pPr>
      <w:numPr>
        <w:ilvl w:val="1"/>
      </w:numPr>
      <w:tabs>
        <w:tab w:val="clear" w:pos="7200"/>
        <w:tab w:val="left" w:pos="2127"/>
      </w:tabs>
      <w:spacing w:before="360"/>
      <w:outlineLvl w:val="1"/>
    </w:pPr>
    <w:rPr>
      <w:sz w:val="24"/>
    </w:rPr>
  </w:style>
  <w:style w:type="paragraph" w:styleId="Heading3">
    <w:name w:val="heading 3"/>
    <w:basedOn w:val="Heading2"/>
    <w:next w:val="BodyText"/>
    <w:qFormat/>
    <w:rsid w:val="008578E3"/>
    <w:pPr>
      <w:numPr>
        <w:ilvl w:val="2"/>
      </w:numPr>
      <w:tabs>
        <w:tab w:val="clear" w:pos="720"/>
        <w:tab w:val="num" w:pos="2160"/>
      </w:tabs>
      <w:ind w:left="2160" w:hanging="180"/>
      <w:outlineLvl w:val="2"/>
    </w:pPr>
    <w:rPr>
      <w:rFonts w:cs="Arial"/>
      <w:bCs/>
      <w:szCs w:val="26"/>
    </w:rPr>
  </w:style>
  <w:style w:type="paragraph" w:styleId="Heading4">
    <w:name w:val="heading 4"/>
    <w:aliases w:val="(eg 4.3.2.1),(eg 1.1.1.1)"/>
    <w:basedOn w:val="Heading3"/>
    <w:next w:val="BodyText"/>
    <w:qFormat/>
    <w:rsid w:val="008578E3"/>
    <w:pPr>
      <w:numPr>
        <w:ilvl w:val="3"/>
      </w:numPr>
      <w:tabs>
        <w:tab w:val="clear" w:pos="864"/>
        <w:tab w:val="num" w:pos="2880"/>
      </w:tabs>
      <w:ind w:left="2880" w:hanging="360"/>
      <w:outlineLvl w:val="3"/>
    </w:pPr>
    <w:rPr>
      <w:b w:val="0"/>
      <w:bCs w:val="0"/>
      <w:szCs w:val="28"/>
    </w:rPr>
  </w:style>
  <w:style w:type="paragraph" w:styleId="Heading5">
    <w:name w:val="heading 5"/>
    <w:basedOn w:val="Normal"/>
    <w:next w:val="BodyText"/>
    <w:qFormat/>
    <w:rsid w:val="008578E3"/>
    <w:pPr>
      <w:numPr>
        <w:ilvl w:val="4"/>
        <w:numId w:val="6"/>
      </w:numPr>
      <w:spacing w:before="240" w:after="60"/>
      <w:jc w:val="both"/>
      <w:outlineLvl w:val="4"/>
    </w:pPr>
    <w:rPr>
      <w:rFonts w:ascii="Lucida Sans Unicode" w:hAnsi="Lucida Sans Unicode"/>
      <w:bCs/>
      <w:iCs/>
      <w:sz w:val="22"/>
      <w:szCs w:val="26"/>
    </w:rPr>
  </w:style>
  <w:style w:type="paragraph" w:styleId="Heading6">
    <w:name w:val="heading 6"/>
    <w:basedOn w:val="Normal"/>
    <w:next w:val="Normal"/>
    <w:qFormat/>
    <w:rsid w:val="008578E3"/>
    <w:pPr>
      <w:numPr>
        <w:ilvl w:val="5"/>
        <w:numId w:val="6"/>
      </w:numPr>
      <w:spacing w:before="240" w:after="60"/>
      <w:jc w:val="both"/>
      <w:outlineLvl w:val="5"/>
    </w:pPr>
    <w:rPr>
      <w:rFonts w:ascii="Lucida Sans Unicode" w:hAnsi="Lucida Sans Unicode"/>
      <w:b/>
      <w:bCs/>
      <w:sz w:val="20"/>
      <w:szCs w:val="22"/>
    </w:rPr>
  </w:style>
  <w:style w:type="paragraph" w:styleId="Heading7">
    <w:name w:val="heading 7"/>
    <w:basedOn w:val="Normal"/>
    <w:next w:val="Normal"/>
    <w:qFormat/>
    <w:rsid w:val="008578E3"/>
    <w:pPr>
      <w:numPr>
        <w:ilvl w:val="6"/>
        <w:numId w:val="6"/>
      </w:numPr>
      <w:spacing w:before="240" w:after="60"/>
      <w:jc w:val="both"/>
      <w:outlineLvl w:val="6"/>
    </w:pPr>
    <w:rPr>
      <w:rFonts w:ascii="Lucida Sans Unicode" w:hAnsi="Lucida Sans Unicode"/>
    </w:rPr>
  </w:style>
  <w:style w:type="paragraph" w:styleId="Heading8">
    <w:name w:val="heading 8"/>
    <w:aliases w:val="titre:d"/>
    <w:basedOn w:val="Normal"/>
    <w:next w:val="Normal"/>
    <w:qFormat/>
    <w:rsid w:val="008578E3"/>
    <w:pPr>
      <w:numPr>
        <w:ilvl w:val="7"/>
        <w:numId w:val="6"/>
      </w:numPr>
      <w:spacing w:before="240" w:after="60"/>
      <w:jc w:val="both"/>
      <w:outlineLvl w:val="7"/>
    </w:pPr>
    <w:rPr>
      <w:rFonts w:ascii="Lucida Sans Unicode" w:hAnsi="Lucida Sans Unicode"/>
      <w:i/>
      <w:iCs/>
    </w:rPr>
  </w:style>
  <w:style w:type="paragraph" w:styleId="Heading9">
    <w:name w:val="heading 9"/>
    <w:basedOn w:val="Normal"/>
    <w:next w:val="Normal"/>
    <w:qFormat/>
    <w:rsid w:val="008578E3"/>
    <w:pPr>
      <w:keepNext/>
      <w:numPr>
        <w:ilvl w:val="8"/>
        <w:numId w:val="6"/>
      </w:numPr>
      <w:spacing w:before="480"/>
      <w:jc w:val="both"/>
      <w:outlineLvl w:val="8"/>
    </w:pPr>
    <w:rPr>
      <w:rFonts w:ascii="Lucida Sans Unicode" w:hAnsi="Lucida Sans Unicode"/>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578E3"/>
    <w:rPr>
      <w:rFonts w:ascii="Arial" w:hAnsi="Arial" w:cs="Arial"/>
      <w:sz w:val="20"/>
    </w:rPr>
  </w:style>
  <w:style w:type="paragraph" w:styleId="HTMLPreformatted">
    <w:name w:val="HTML Preformatted"/>
    <w:basedOn w:val="Normal"/>
    <w:link w:val="HTMLPreformattedChar"/>
    <w:semiHidden/>
    <w:rsid w:val="0085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styleId="Hyperlink">
    <w:name w:val="Hyperlink"/>
    <w:basedOn w:val="DefaultParagraphFont"/>
    <w:uiPriority w:val="99"/>
    <w:rsid w:val="00B60B0E"/>
    <w:rPr>
      <w:rFonts w:ascii="Verdana" w:hAnsi="Verdana"/>
      <w:color w:val="auto"/>
      <w:sz w:val="20"/>
      <w:u w:val="single"/>
    </w:rPr>
  </w:style>
  <w:style w:type="paragraph" w:styleId="Header">
    <w:name w:val="header"/>
    <w:basedOn w:val="Normal"/>
    <w:semiHidden/>
    <w:rsid w:val="008578E3"/>
    <w:pPr>
      <w:tabs>
        <w:tab w:val="center" w:pos="4153"/>
        <w:tab w:val="right" w:pos="8306"/>
      </w:tabs>
    </w:pPr>
  </w:style>
  <w:style w:type="paragraph" w:styleId="Footer">
    <w:name w:val="footer"/>
    <w:basedOn w:val="Normal"/>
    <w:semiHidden/>
    <w:rsid w:val="008578E3"/>
    <w:pPr>
      <w:tabs>
        <w:tab w:val="center" w:pos="4153"/>
        <w:tab w:val="right" w:pos="8306"/>
      </w:tabs>
    </w:pPr>
  </w:style>
  <w:style w:type="paragraph" w:customStyle="1" w:styleId="Command">
    <w:name w:val="Command"/>
    <w:basedOn w:val="Normal"/>
    <w:rsid w:val="008578E3"/>
    <w:pPr>
      <w:spacing w:before="120" w:after="120"/>
      <w:jc w:val="both"/>
    </w:pPr>
    <w:rPr>
      <w:rFonts w:ascii="Courier New" w:hAnsi="Courier New"/>
      <w:noProof/>
      <w:sz w:val="20"/>
    </w:rPr>
  </w:style>
  <w:style w:type="paragraph" w:customStyle="1" w:styleId="ReqHeading">
    <w:name w:val="Req Heading"/>
    <w:basedOn w:val="Normal"/>
    <w:next w:val="ReqText"/>
    <w:rsid w:val="008578E3"/>
    <w:pPr>
      <w:keepNext/>
      <w:tabs>
        <w:tab w:val="left" w:pos="0"/>
      </w:tabs>
      <w:spacing w:before="240"/>
      <w:jc w:val="both"/>
    </w:pPr>
    <w:rPr>
      <w:rFonts w:ascii="Lucida Sans Unicode" w:hAnsi="Lucida Sans Unicode"/>
      <w:b/>
      <w:sz w:val="20"/>
    </w:rPr>
  </w:style>
  <w:style w:type="paragraph" w:customStyle="1" w:styleId="ReqText">
    <w:name w:val="Req Text"/>
    <w:basedOn w:val="ReqHeading"/>
    <w:rsid w:val="008578E3"/>
    <w:pPr>
      <w:keepNext w:val="0"/>
      <w:spacing w:before="0"/>
    </w:pPr>
    <w:rPr>
      <w:b w:val="0"/>
    </w:rPr>
  </w:style>
  <w:style w:type="paragraph" w:customStyle="1" w:styleId="Style1">
    <w:name w:val="Style1"/>
    <w:basedOn w:val="Normal"/>
    <w:rsid w:val="008578E3"/>
    <w:pPr>
      <w:tabs>
        <w:tab w:val="num" w:pos="1080"/>
      </w:tabs>
      <w:ind w:left="1080" w:hanging="360"/>
      <w:jc w:val="both"/>
    </w:pPr>
    <w:rPr>
      <w:rFonts w:ascii="Lucida Sans Unicode" w:hAnsi="Lucida Sans Unicode"/>
      <w:sz w:val="20"/>
    </w:rPr>
  </w:style>
  <w:style w:type="paragraph" w:customStyle="1" w:styleId="Tabletext">
    <w:name w:val="Table text"/>
    <w:basedOn w:val="Normal"/>
    <w:autoRedefine/>
    <w:rsid w:val="008578E3"/>
    <w:pPr>
      <w:keepNext/>
    </w:pPr>
    <w:rPr>
      <w:rFonts w:ascii="Lucida Sans Unicode" w:hAnsi="Lucida Sans Unicode" w:cs="Lucida Sans Unicode"/>
      <w:bCs/>
      <w:sz w:val="16"/>
      <w:szCs w:val="20"/>
      <w:lang w:val="en-US"/>
    </w:rPr>
  </w:style>
  <w:style w:type="paragraph" w:customStyle="1" w:styleId="Bulletlist">
    <w:name w:val="Bullet list"/>
    <w:basedOn w:val="BodyTextIndent"/>
    <w:autoRedefine/>
    <w:rsid w:val="008578E3"/>
    <w:pPr>
      <w:tabs>
        <w:tab w:val="num" w:pos="1571"/>
      </w:tabs>
      <w:spacing w:before="60" w:after="60"/>
      <w:ind w:left="1571" w:hanging="360"/>
    </w:pPr>
  </w:style>
  <w:style w:type="paragraph" w:styleId="BodyTextIndent">
    <w:name w:val="Body Text Indent"/>
    <w:basedOn w:val="BodyText"/>
    <w:autoRedefine/>
    <w:semiHidden/>
    <w:rsid w:val="008578E3"/>
    <w:pPr>
      <w:spacing w:line="360" w:lineRule="auto"/>
      <w:jc w:val="both"/>
    </w:pPr>
    <w:rPr>
      <w:rFonts w:ascii="Lucida Sans Unicode" w:hAnsi="Lucida Sans Unicode" w:cs="Arial Unicode MS"/>
      <w:i/>
      <w:iCs/>
      <w:color w:val="000000"/>
    </w:rPr>
  </w:style>
  <w:style w:type="paragraph" w:customStyle="1" w:styleId="Requirement">
    <w:name w:val="Requirement"/>
    <w:basedOn w:val="Normal"/>
    <w:rsid w:val="008578E3"/>
    <w:pPr>
      <w:tabs>
        <w:tab w:val="num" w:pos="6480"/>
      </w:tabs>
      <w:ind w:left="6480" w:hanging="180"/>
      <w:jc w:val="both"/>
    </w:pPr>
    <w:rPr>
      <w:rFonts w:ascii="Lucida Sans Unicode" w:hAnsi="Lucida Sans Unicode"/>
      <w:sz w:val="20"/>
    </w:rPr>
  </w:style>
  <w:style w:type="paragraph" w:customStyle="1" w:styleId="Sis2Sivuotsikko">
    <w:name w:val="Sis 2 + Sivuotsikko"/>
    <w:basedOn w:val="Normal"/>
    <w:next w:val="Normal"/>
    <w:rsid w:val="008578E3"/>
    <w:pPr>
      <w:spacing w:before="180" w:line="260" w:lineRule="exact"/>
      <w:ind w:left="2608" w:hanging="2608"/>
      <w:jc w:val="both"/>
    </w:pPr>
    <w:rPr>
      <w:rFonts w:ascii="Lucida Sans Unicode" w:hAnsi="Lucida Sans Unicode"/>
      <w:sz w:val="20"/>
      <w:szCs w:val="20"/>
    </w:rPr>
  </w:style>
  <w:style w:type="paragraph" w:customStyle="1" w:styleId="TextBox">
    <w:name w:val="TextBox"/>
    <w:basedOn w:val="Normal"/>
    <w:rsid w:val="008578E3"/>
    <w:pPr>
      <w:jc w:val="both"/>
    </w:pPr>
    <w:rPr>
      <w:rFonts w:ascii="Lucida Sans Unicode" w:hAnsi="Lucida Sans Unicode"/>
      <w:sz w:val="16"/>
    </w:rPr>
  </w:style>
  <w:style w:type="character" w:customStyle="1" w:styleId="text1">
    <w:name w:val="text1"/>
    <w:basedOn w:val="DefaultParagraphFont"/>
    <w:rsid w:val="008578E3"/>
    <w:rPr>
      <w:rFonts w:ascii="Arial" w:hAnsi="Arial" w:cs="Arial" w:hint="default"/>
      <w:color w:val="003399"/>
      <w:sz w:val="18"/>
      <w:szCs w:val="18"/>
    </w:rPr>
  </w:style>
  <w:style w:type="paragraph" w:customStyle="1" w:styleId="Text">
    <w:name w:val="Text"/>
    <w:basedOn w:val="Normal"/>
    <w:rsid w:val="008578E3"/>
    <w:pPr>
      <w:spacing w:before="120"/>
      <w:jc w:val="both"/>
    </w:pPr>
    <w:rPr>
      <w:szCs w:val="20"/>
    </w:rPr>
  </w:style>
  <w:style w:type="paragraph" w:customStyle="1" w:styleId="arialheader">
    <w:name w:val="arial_header"/>
    <w:rsid w:val="008578E3"/>
    <w:rPr>
      <w:rFonts w:ascii="Arial" w:hAnsi="Arial" w:cs="Arial"/>
      <w:b/>
      <w:bCs/>
      <w:color w:val="FFFFFF"/>
      <w:sz w:val="18"/>
      <w:lang w:val="fi-FI"/>
    </w:rPr>
  </w:style>
  <w:style w:type="paragraph" w:customStyle="1" w:styleId="Arial12bold">
    <w:name w:val="Arial_12_bold"/>
    <w:rsid w:val="008578E3"/>
    <w:pPr>
      <w:jc w:val="center"/>
    </w:pPr>
    <w:rPr>
      <w:rFonts w:ascii="Arial" w:hAnsi="Arial"/>
      <w:b/>
      <w:bCs/>
      <w:sz w:val="24"/>
    </w:rPr>
  </w:style>
  <w:style w:type="paragraph" w:customStyle="1" w:styleId="arial9">
    <w:name w:val="arial_9"/>
    <w:next w:val="BodyText"/>
    <w:rsid w:val="008578E3"/>
    <w:rPr>
      <w:rFonts w:ascii="Arial" w:hAnsi="Arial" w:cs="Arial"/>
      <w:sz w:val="18"/>
    </w:rPr>
  </w:style>
  <w:style w:type="paragraph" w:customStyle="1" w:styleId="Bulletednumbers">
    <w:name w:val="Bulleted numbers"/>
    <w:basedOn w:val="BodyText"/>
    <w:rsid w:val="008578E3"/>
    <w:pPr>
      <w:keepLines/>
      <w:tabs>
        <w:tab w:val="num" w:pos="360"/>
      </w:tabs>
      <w:spacing w:before="60" w:after="60"/>
      <w:ind w:left="360" w:hanging="360"/>
      <w:jc w:val="both"/>
    </w:pPr>
    <w:rPr>
      <w:rFonts w:ascii="Lucida Sans Unicode" w:hAnsi="Lucida Sans Unicode" w:cs="Arial Unicode MS"/>
    </w:rPr>
  </w:style>
  <w:style w:type="paragraph" w:customStyle="1" w:styleId="h">
    <w:name w:val="h"/>
    <w:basedOn w:val="BodyTextIndent"/>
    <w:rsid w:val="008578E3"/>
  </w:style>
  <w:style w:type="paragraph" w:customStyle="1" w:styleId="Authors">
    <w:name w:val="Authors"/>
    <w:basedOn w:val="Normal"/>
    <w:rsid w:val="008578E3"/>
    <w:pPr>
      <w:keepNext/>
      <w:spacing w:before="240"/>
      <w:jc w:val="both"/>
    </w:pPr>
    <w:rPr>
      <w:rFonts w:ascii="Arial" w:hAnsi="Arial"/>
      <w:sz w:val="22"/>
      <w:szCs w:val="20"/>
    </w:rPr>
  </w:style>
  <w:style w:type="paragraph" w:customStyle="1" w:styleId="Listlevel1">
    <w:name w:val="List level 1"/>
    <w:basedOn w:val="Normal"/>
    <w:rsid w:val="008578E3"/>
    <w:pPr>
      <w:spacing w:before="40" w:after="20"/>
      <w:ind w:left="425" w:hanging="425"/>
      <w:jc w:val="both"/>
    </w:pPr>
    <w:rPr>
      <w:szCs w:val="20"/>
    </w:rPr>
  </w:style>
  <w:style w:type="paragraph" w:customStyle="1" w:styleId="Table">
    <w:name w:val="Table"/>
    <w:basedOn w:val="Normal"/>
    <w:rsid w:val="008578E3"/>
    <w:pPr>
      <w:keepLines/>
      <w:tabs>
        <w:tab w:val="left" w:pos="284"/>
      </w:tabs>
      <w:spacing w:before="40" w:after="20"/>
      <w:jc w:val="both"/>
    </w:pPr>
    <w:rPr>
      <w:rFonts w:ascii="Arial" w:hAnsi="Arial"/>
      <w:sz w:val="20"/>
      <w:szCs w:val="20"/>
    </w:rPr>
  </w:style>
  <w:style w:type="paragraph" w:customStyle="1" w:styleId="xl22">
    <w:name w:val="xl22"/>
    <w:basedOn w:val="Normal"/>
    <w:rsid w:val="008578E3"/>
    <w:pPr>
      <w:spacing w:before="100" w:beforeAutospacing="1" w:after="100" w:afterAutospacing="1"/>
    </w:pPr>
    <w:rPr>
      <w:rFonts w:ascii="Arial" w:eastAsia="Arial Unicode MS" w:hAnsi="Arial" w:cs="Arial"/>
      <w:b/>
      <w:bCs/>
    </w:rPr>
  </w:style>
  <w:style w:type="character" w:customStyle="1" w:styleId="EmailStyle41">
    <w:name w:val="EmailStyle41"/>
    <w:basedOn w:val="DefaultParagraphFont"/>
    <w:rsid w:val="008578E3"/>
    <w:rPr>
      <w:rFonts w:ascii="Arial" w:hAnsi="Arial" w:cs="Arial"/>
      <w:color w:val="auto"/>
      <w:sz w:val="20"/>
    </w:rPr>
  </w:style>
  <w:style w:type="character" w:customStyle="1" w:styleId="WW8Num52z1">
    <w:name w:val="WW8Num52z1"/>
    <w:rsid w:val="008578E3"/>
    <w:rPr>
      <w:rFonts w:ascii="Courier New" w:hAnsi="Courier New"/>
    </w:rPr>
  </w:style>
  <w:style w:type="paragraph" w:customStyle="1" w:styleId="Appendix">
    <w:name w:val="Appendix"/>
    <w:basedOn w:val="Heading1"/>
    <w:next w:val="BodyText"/>
    <w:rsid w:val="008578E3"/>
    <w:pPr>
      <w:numPr>
        <w:numId w:val="0"/>
      </w:numPr>
      <w:tabs>
        <w:tab w:val="clear" w:pos="7200"/>
        <w:tab w:val="num" w:pos="1800"/>
      </w:tabs>
      <w:jc w:val="left"/>
    </w:pPr>
  </w:style>
  <w:style w:type="paragraph" w:customStyle="1" w:styleId="ReqHeading2">
    <w:name w:val="Req Heading 2"/>
    <w:basedOn w:val="BodyText"/>
    <w:next w:val="BodyText"/>
    <w:rsid w:val="008578E3"/>
    <w:rPr>
      <w:rFonts w:ascii="Lucida Sans Unicode" w:hAnsi="Lucida Sans Unicode" w:cs="Arial Unicode MS"/>
    </w:rPr>
  </w:style>
  <w:style w:type="character" w:customStyle="1" w:styleId="WW8Num2z0">
    <w:name w:val="WW8Num2z0"/>
    <w:rsid w:val="008578E3"/>
    <w:rPr>
      <w:rFonts w:ascii="Symbol" w:hAnsi="Symbol"/>
      <w:sz w:val="16"/>
    </w:rPr>
  </w:style>
  <w:style w:type="character" w:customStyle="1" w:styleId="bhead1">
    <w:name w:val="bhead1"/>
    <w:basedOn w:val="DefaultParagraphFont"/>
    <w:rsid w:val="008578E3"/>
    <w:rPr>
      <w:rFonts w:ascii="Verdana" w:hAnsi="Verdana" w:hint="default"/>
      <w:i w:val="0"/>
      <w:iCs w:val="0"/>
      <w:color w:val="000000"/>
      <w:sz w:val="36"/>
      <w:szCs w:val="36"/>
    </w:rPr>
  </w:style>
  <w:style w:type="paragraph" w:styleId="Caption">
    <w:name w:val="caption"/>
    <w:basedOn w:val="Normal"/>
    <w:next w:val="Tabletext"/>
    <w:autoRedefine/>
    <w:qFormat/>
    <w:rsid w:val="006C24D6"/>
    <w:pPr>
      <w:spacing w:before="120" w:after="60"/>
      <w:jc w:val="both"/>
    </w:pPr>
    <w:rPr>
      <w:rFonts w:ascii="Lucida Sans Unicode" w:hAnsi="Lucida Sans Unicode"/>
      <w:b/>
      <w:bCs/>
      <w:sz w:val="20"/>
      <w:szCs w:val="20"/>
    </w:rPr>
  </w:style>
  <w:style w:type="character" w:styleId="PageNumber">
    <w:name w:val="page number"/>
    <w:basedOn w:val="DefaultParagraphFont"/>
    <w:semiHidden/>
    <w:rsid w:val="008578E3"/>
  </w:style>
  <w:style w:type="paragraph" w:styleId="DocumentMap">
    <w:name w:val="Document Map"/>
    <w:basedOn w:val="Normal"/>
    <w:semiHidden/>
    <w:unhideWhenUsed/>
    <w:rsid w:val="008578E3"/>
    <w:rPr>
      <w:rFonts w:ascii="Tahoma" w:hAnsi="Tahoma" w:cs="Tahoma"/>
      <w:sz w:val="16"/>
      <w:szCs w:val="16"/>
    </w:rPr>
  </w:style>
  <w:style w:type="character" w:customStyle="1" w:styleId="DocumentMapChar">
    <w:name w:val="Document Map Char"/>
    <w:basedOn w:val="DefaultParagraphFont"/>
    <w:semiHidden/>
    <w:rsid w:val="008578E3"/>
    <w:rPr>
      <w:rFonts w:ascii="Tahoma" w:hAnsi="Tahoma" w:cs="Tahoma"/>
      <w:sz w:val="16"/>
      <w:szCs w:val="16"/>
      <w:lang w:val="en-GB"/>
    </w:rPr>
  </w:style>
  <w:style w:type="paragraph" w:customStyle="1" w:styleId="Heading3text">
    <w:name w:val="Heading 3 text"/>
    <w:basedOn w:val="Normal"/>
    <w:rsid w:val="008578E3"/>
    <w:pPr>
      <w:spacing w:before="80" w:after="80"/>
      <w:ind w:left="1440"/>
      <w:jc w:val="both"/>
    </w:pPr>
    <w:rPr>
      <w:lang w:val="en-US"/>
    </w:rPr>
  </w:style>
  <w:style w:type="paragraph" w:customStyle="1" w:styleId="TableText0">
    <w:name w:val="Table Text"/>
    <w:basedOn w:val="Normal"/>
    <w:rsid w:val="008578E3"/>
    <w:pPr>
      <w:spacing w:before="80" w:after="80"/>
    </w:pPr>
    <w:rPr>
      <w:sz w:val="20"/>
      <w:lang w:val="en-US"/>
    </w:rPr>
  </w:style>
  <w:style w:type="paragraph" w:styleId="BalloonText">
    <w:name w:val="Balloon Text"/>
    <w:basedOn w:val="Normal"/>
    <w:semiHidden/>
    <w:unhideWhenUsed/>
    <w:rsid w:val="008578E3"/>
    <w:rPr>
      <w:rFonts w:ascii="Tahoma" w:hAnsi="Tahoma" w:cs="Tahoma"/>
      <w:sz w:val="16"/>
      <w:szCs w:val="16"/>
    </w:rPr>
  </w:style>
  <w:style w:type="character" w:customStyle="1" w:styleId="BalloonTextChar">
    <w:name w:val="Balloon Text Char"/>
    <w:basedOn w:val="DefaultParagraphFont"/>
    <w:semiHidden/>
    <w:rsid w:val="008578E3"/>
    <w:rPr>
      <w:rFonts w:ascii="Tahoma" w:hAnsi="Tahoma" w:cs="Tahoma"/>
      <w:sz w:val="16"/>
      <w:szCs w:val="16"/>
      <w:lang w:val="en-GB"/>
    </w:rPr>
  </w:style>
  <w:style w:type="paragraph" w:styleId="Title">
    <w:name w:val="Title"/>
    <w:basedOn w:val="Normal"/>
    <w:link w:val="TitleChar"/>
    <w:uiPriority w:val="10"/>
    <w:qFormat/>
    <w:rsid w:val="0099374C"/>
    <w:pPr>
      <w:spacing w:before="240" w:after="60"/>
      <w:jc w:val="center"/>
      <w:outlineLvl w:val="0"/>
    </w:pPr>
    <w:rPr>
      <w:rFonts w:ascii="Microsoft Sans Serif" w:hAnsi="Microsoft Sans Serif" w:cs="Arial"/>
      <w:b/>
      <w:bCs/>
      <w:smallCaps/>
      <w:spacing w:val="20"/>
      <w:kern w:val="28"/>
      <w:sz w:val="32"/>
      <w:szCs w:val="32"/>
      <w:lang w:val="en-US"/>
    </w:rPr>
  </w:style>
  <w:style w:type="character" w:customStyle="1" w:styleId="TitleChar">
    <w:name w:val="Title Char"/>
    <w:basedOn w:val="DefaultParagraphFont"/>
    <w:link w:val="Title"/>
    <w:uiPriority w:val="10"/>
    <w:rsid w:val="0099374C"/>
    <w:rPr>
      <w:rFonts w:ascii="Microsoft Sans Serif" w:hAnsi="Microsoft Sans Serif" w:cs="Arial"/>
      <w:b/>
      <w:bCs/>
      <w:smallCaps/>
      <w:spacing w:val="20"/>
      <w:kern w:val="28"/>
      <w:sz w:val="32"/>
      <w:szCs w:val="32"/>
    </w:rPr>
  </w:style>
  <w:style w:type="character" w:styleId="PlaceholderText">
    <w:name w:val="Placeholder Text"/>
    <w:basedOn w:val="DefaultParagraphFont"/>
    <w:uiPriority w:val="99"/>
    <w:semiHidden/>
    <w:rsid w:val="00055AEC"/>
    <w:rPr>
      <w:color w:val="808080"/>
    </w:rPr>
  </w:style>
  <w:style w:type="table" w:styleId="TableGrid">
    <w:name w:val="Table Grid"/>
    <w:basedOn w:val="TableNormal"/>
    <w:uiPriority w:val="59"/>
    <w:rsid w:val="000033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77FFD"/>
    <w:rPr>
      <w:sz w:val="24"/>
      <w:szCs w:val="24"/>
      <w:lang w:val="en-GB"/>
    </w:rPr>
  </w:style>
  <w:style w:type="paragraph" w:styleId="TOCHeading">
    <w:name w:val="TOC Heading"/>
    <w:basedOn w:val="Heading1"/>
    <w:next w:val="Normal"/>
    <w:uiPriority w:val="39"/>
    <w:semiHidden/>
    <w:unhideWhenUsed/>
    <w:qFormat/>
    <w:rsid w:val="00B60B0E"/>
    <w:pPr>
      <w:keepLines/>
      <w:numPr>
        <w:numId w:val="0"/>
      </w:numPr>
      <w:tabs>
        <w:tab w:val="clear" w:pos="7200"/>
      </w:tabs>
      <w:spacing w:before="480" w:after="0" w:line="276" w:lineRule="auto"/>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qFormat/>
    <w:rsid w:val="00B60B0E"/>
    <w:pPr>
      <w:spacing w:after="100"/>
    </w:pPr>
    <w:rPr>
      <w:rFonts w:ascii="Verdana" w:hAnsi="Verdana"/>
      <w:sz w:val="20"/>
    </w:rPr>
  </w:style>
  <w:style w:type="paragraph" w:styleId="TOC2">
    <w:name w:val="toc 2"/>
    <w:basedOn w:val="Normal"/>
    <w:next w:val="Normal"/>
    <w:autoRedefine/>
    <w:uiPriority w:val="39"/>
    <w:unhideWhenUsed/>
    <w:qFormat/>
    <w:rsid w:val="00A33532"/>
    <w:pPr>
      <w:tabs>
        <w:tab w:val="left" w:pos="880"/>
        <w:tab w:val="right" w:leader="dot" w:pos="9628"/>
      </w:tabs>
      <w:spacing w:after="100" w:line="276" w:lineRule="auto"/>
      <w:ind w:left="220"/>
    </w:pPr>
    <w:rPr>
      <w:rFonts w:ascii="Verdana" w:eastAsiaTheme="minorEastAsia" w:hAnsi="Verdana" w:cstheme="minorBidi"/>
      <w:noProof/>
      <w:sz w:val="20"/>
      <w:szCs w:val="22"/>
      <w:lang w:val="en-US"/>
    </w:rPr>
  </w:style>
  <w:style w:type="paragraph" w:styleId="TOC3">
    <w:name w:val="toc 3"/>
    <w:basedOn w:val="Normal"/>
    <w:next w:val="Normal"/>
    <w:autoRedefine/>
    <w:uiPriority w:val="39"/>
    <w:semiHidden/>
    <w:unhideWhenUsed/>
    <w:qFormat/>
    <w:rsid w:val="00B60B0E"/>
    <w:pPr>
      <w:spacing w:after="100" w:line="276" w:lineRule="auto"/>
      <w:ind w:left="440"/>
    </w:pPr>
    <w:rPr>
      <w:rFonts w:asciiTheme="minorHAnsi" w:eastAsiaTheme="minorEastAsia" w:hAnsiTheme="minorHAnsi" w:cstheme="minorBidi"/>
      <w:sz w:val="22"/>
      <w:szCs w:val="22"/>
      <w:lang w:val="en-US"/>
    </w:rPr>
  </w:style>
  <w:style w:type="character" w:customStyle="1" w:styleId="HTMLPreformattedChar">
    <w:name w:val="HTML Preformatted Char"/>
    <w:basedOn w:val="DefaultParagraphFont"/>
    <w:link w:val="HTMLPreformatted"/>
    <w:semiHidden/>
    <w:rsid w:val="00A33532"/>
    <w:rPr>
      <w:rFonts w:ascii="Courier New" w:eastAsia="Courier New" w:hAnsi="Courier New"/>
      <w:lang w:val="en-GB"/>
    </w:rPr>
  </w:style>
  <w:style w:type="paragraph" w:styleId="Revision">
    <w:name w:val="Revision"/>
    <w:hidden/>
    <w:uiPriority w:val="99"/>
    <w:semiHidden/>
    <w:rsid w:val="000F268E"/>
    <w:rPr>
      <w:sz w:val="24"/>
      <w:szCs w:val="24"/>
      <w:lang w:val="en-GB"/>
    </w:rPr>
  </w:style>
  <w:style w:type="paragraph" w:styleId="NormalWeb">
    <w:name w:val="Normal (Web)"/>
    <w:basedOn w:val="Normal"/>
    <w:uiPriority w:val="99"/>
    <w:semiHidden/>
    <w:unhideWhenUsed/>
    <w:rsid w:val="00C620FB"/>
    <w:pPr>
      <w:spacing w:before="100" w:beforeAutospacing="1" w:after="100" w:afterAutospacing="1"/>
    </w:pPr>
    <w:rPr>
      <w:rFonts w:eastAsiaTheme="minorEastAsia"/>
      <w:lang w:eastAsia="en-GB"/>
    </w:rPr>
  </w:style>
  <w:style w:type="character" w:styleId="CommentReference">
    <w:name w:val="annotation reference"/>
    <w:basedOn w:val="DefaultParagraphFont"/>
    <w:uiPriority w:val="99"/>
    <w:semiHidden/>
    <w:unhideWhenUsed/>
    <w:rsid w:val="00A371F9"/>
    <w:rPr>
      <w:sz w:val="16"/>
      <w:szCs w:val="16"/>
    </w:rPr>
  </w:style>
  <w:style w:type="paragraph" w:styleId="CommentText">
    <w:name w:val="annotation text"/>
    <w:basedOn w:val="Normal"/>
    <w:link w:val="CommentTextChar"/>
    <w:uiPriority w:val="99"/>
    <w:semiHidden/>
    <w:unhideWhenUsed/>
    <w:rsid w:val="00A371F9"/>
    <w:rPr>
      <w:sz w:val="20"/>
      <w:szCs w:val="20"/>
    </w:rPr>
  </w:style>
  <w:style w:type="character" w:customStyle="1" w:styleId="CommentTextChar">
    <w:name w:val="Comment Text Char"/>
    <w:basedOn w:val="DefaultParagraphFont"/>
    <w:link w:val="CommentText"/>
    <w:uiPriority w:val="99"/>
    <w:semiHidden/>
    <w:rsid w:val="00A371F9"/>
    <w:rPr>
      <w:lang w:val="en-GB"/>
    </w:rPr>
  </w:style>
  <w:style w:type="paragraph" w:styleId="CommentSubject">
    <w:name w:val="annotation subject"/>
    <w:basedOn w:val="CommentText"/>
    <w:next w:val="CommentText"/>
    <w:link w:val="CommentSubjectChar"/>
    <w:uiPriority w:val="99"/>
    <w:semiHidden/>
    <w:unhideWhenUsed/>
    <w:rsid w:val="00A371F9"/>
    <w:rPr>
      <w:b/>
      <w:bCs/>
    </w:rPr>
  </w:style>
  <w:style w:type="character" w:customStyle="1" w:styleId="CommentSubjectChar">
    <w:name w:val="Comment Subject Char"/>
    <w:basedOn w:val="CommentTextChar"/>
    <w:link w:val="CommentSubject"/>
    <w:uiPriority w:val="99"/>
    <w:semiHidden/>
    <w:rsid w:val="00A371F9"/>
    <w:rPr>
      <w:b/>
      <w:bCs/>
      <w:lang w:val="en-GB"/>
    </w:rPr>
  </w:style>
  <w:style w:type="paragraph" w:styleId="ListParagraph">
    <w:name w:val="List Paragraph"/>
    <w:basedOn w:val="Normal"/>
    <w:uiPriority w:val="34"/>
    <w:qFormat/>
    <w:rsid w:val="00496E7F"/>
    <w:pPr>
      <w:ind w:left="720"/>
      <w:contextualSpacing/>
    </w:pPr>
  </w:style>
  <w:style w:type="table" w:styleId="LightShading-Accent1">
    <w:name w:val="Light Shading Accent 1"/>
    <w:basedOn w:val="TableNormal"/>
    <w:uiPriority w:val="60"/>
    <w:rsid w:val="00775BC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53065">
      <w:bodyDiv w:val="1"/>
      <w:marLeft w:val="0"/>
      <w:marRight w:val="0"/>
      <w:marTop w:val="0"/>
      <w:marBottom w:val="0"/>
      <w:divBdr>
        <w:top w:val="none" w:sz="0" w:space="0" w:color="auto"/>
        <w:left w:val="none" w:sz="0" w:space="0" w:color="auto"/>
        <w:bottom w:val="none" w:sz="0" w:space="0" w:color="auto"/>
        <w:right w:val="none" w:sz="0" w:space="0" w:color="auto"/>
      </w:divBdr>
    </w:div>
    <w:div w:id="381945684">
      <w:bodyDiv w:val="1"/>
      <w:marLeft w:val="0"/>
      <w:marRight w:val="0"/>
      <w:marTop w:val="0"/>
      <w:marBottom w:val="0"/>
      <w:divBdr>
        <w:top w:val="none" w:sz="0" w:space="0" w:color="auto"/>
        <w:left w:val="none" w:sz="0" w:space="0" w:color="auto"/>
        <w:bottom w:val="none" w:sz="0" w:space="0" w:color="auto"/>
        <w:right w:val="none" w:sz="0" w:space="0" w:color="auto"/>
      </w:divBdr>
    </w:div>
    <w:div w:id="440807900">
      <w:bodyDiv w:val="1"/>
      <w:marLeft w:val="0"/>
      <w:marRight w:val="0"/>
      <w:marTop w:val="0"/>
      <w:marBottom w:val="0"/>
      <w:divBdr>
        <w:top w:val="none" w:sz="0" w:space="0" w:color="auto"/>
        <w:left w:val="none" w:sz="0" w:space="0" w:color="auto"/>
        <w:bottom w:val="none" w:sz="0" w:space="0" w:color="auto"/>
        <w:right w:val="none" w:sz="0" w:space="0" w:color="auto"/>
      </w:divBdr>
    </w:div>
    <w:div w:id="610551708">
      <w:bodyDiv w:val="1"/>
      <w:marLeft w:val="0"/>
      <w:marRight w:val="0"/>
      <w:marTop w:val="0"/>
      <w:marBottom w:val="0"/>
      <w:divBdr>
        <w:top w:val="none" w:sz="0" w:space="0" w:color="auto"/>
        <w:left w:val="none" w:sz="0" w:space="0" w:color="auto"/>
        <w:bottom w:val="none" w:sz="0" w:space="0" w:color="auto"/>
        <w:right w:val="none" w:sz="0" w:space="0" w:color="auto"/>
      </w:divBdr>
    </w:div>
    <w:div w:id="1353921251">
      <w:bodyDiv w:val="1"/>
      <w:marLeft w:val="0"/>
      <w:marRight w:val="0"/>
      <w:marTop w:val="0"/>
      <w:marBottom w:val="0"/>
      <w:divBdr>
        <w:top w:val="none" w:sz="0" w:space="0" w:color="auto"/>
        <w:left w:val="none" w:sz="0" w:space="0" w:color="auto"/>
        <w:bottom w:val="none" w:sz="0" w:space="0" w:color="auto"/>
        <w:right w:val="none" w:sz="0" w:space="0" w:color="auto"/>
      </w:divBdr>
    </w:div>
    <w:div w:id="17754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5B056-90AB-45C8-ABE3-39EA2BC1E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CRF Health</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Adomas Genutis</dc:creator>
  <cp:lastModifiedBy>Sneha Kamath</cp:lastModifiedBy>
  <cp:revision>21</cp:revision>
  <cp:lastPrinted>2010-09-17T11:14:00Z</cp:lastPrinted>
  <dcterms:created xsi:type="dcterms:W3CDTF">2014-08-21T10:07:00Z</dcterms:created>
  <dcterms:modified xsi:type="dcterms:W3CDTF">2014-09-01T11:36:00Z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CODE">
    <vt:lpwstr>RO30009</vt:lpwstr>
  </property>
  <property fmtid="{D5CDD505-2E9C-101B-9397-08002B2CF9AE}" pid="3" name="TITLE">
    <vt:lpwstr>Post Processor Release Notes</vt:lpwstr>
  </property>
  <property fmtid="{D5CDD505-2E9C-101B-9397-08002B2CF9AE}" pid="4" name="CUSTOMER">
    <vt:lpwstr>Roche</vt:lpwstr>
  </property>
  <property fmtid="{D5CDD505-2E9C-101B-9397-08002B2CF9AE}" pid="5" name="DOC_INDEX">
    <vt:lpwstr>RO30009-1901RN-postprocessor</vt:lpwstr>
  </property>
  <property fmtid="{D5CDD505-2E9C-101B-9397-08002B2CF9AE}" pid="6" name="DOC_VERSION">
    <vt:lpwstr>1</vt:lpwstr>
  </property>
  <property fmtid="{D5CDD505-2E9C-101B-9397-08002B2CF9AE}" pid="7" name="DATE">
    <vt:lpwstr>01-SEP-2014</vt:lpwstr>
  </property>
  <property fmtid="{D5CDD505-2E9C-101B-9397-08002B2CF9AE}" pid="8" name="AUTHOR">
    <vt:lpwstr>Sneha Kamath</vt:lpwstr>
  </property>
  <property fmtid="{D5CDD505-2E9C-101B-9397-08002B2CF9AE}" pid="9" name="PROTOCOL">
    <vt:lpwstr>WA21092</vt:lpwstr>
  </property>
  <property fmtid="{D5CDD505-2E9C-101B-9397-08002B2CF9AE}" pid="10" name="TemplateVersion">
    <vt:lpwstr>1</vt:lpwstr>
  </property>
</Properties>
</file>